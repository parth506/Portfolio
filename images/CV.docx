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C3F4" w14:textId="77777777" w:rsidR="00F5689F" w:rsidRPr="00702223" w:rsidRDefault="00C85B84" w:rsidP="00702223">
      <w:pPr>
        <w:spacing w:before="0"/>
        <w:rPr>
          <w:sz w:val="22"/>
          <w:szCs w:val="14"/>
        </w:rPr>
      </w:pPr>
      <w:r w:rsidRPr="00702223">
        <w:rPr>
          <w:noProof/>
          <w:sz w:val="22"/>
          <w:szCs w:val="14"/>
        </w:rPr>
        <mc:AlternateContent>
          <mc:Choice Requires="wpg">
            <w:drawing>
              <wp:anchor distT="0" distB="0" distL="114300" distR="114300" simplePos="0" relativeHeight="251668480" behindDoc="1" locked="1" layoutInCell="1" allowOverlap="1" wp14:anchorId="1EAA44A6" wp14:editId="05184AA2">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7B93CED"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B1dEvTqCgAAJT8AAA4A&#10;AAAAAAAAAAAAAAAALgIAAGRycy9lMm9Eb2MueG1sUEsBAi0AFAAGAAgAAAAhAMhj10PiAAAADgEA&#10;AA8AAAAAAAAAAAAAAAAARA0AAGRycy9kb3ducmV2LnhtbFBLBQYAAAAABAAEAPMAAABTDg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46054AD8" w14:textId="77777777" w:rsidR="00702223" w:rsidRPr="00172BC0" w:rsidRDefault="00112961" w:rsidP="00702223">
      <w:pPr>
        <w:pStyle w:val="BodyContactInfo"/>
        <w:rPr>
          <w:rStyle w:val="Greentext"/>
        </w:rPr>
      </w:pPr>
      <w:sdt>
        <w:sdtPr>
          <w:rPr>
            <w:rStyle w:val="Greentext"/>
          </w:rPr>
          <w:id w:val="-1232085246"/>
          <w:placeholder>
            <w:docPart w:val="FFD0BBF3FD7D48558058E06F17843748"/>
          </w:placeholder>
          <w:temporary/>
          <w:showingPlcHdr/>
          <w15:appearance w15:val="hidden"/>
        </w:sdtPr>
        <w:sdtEndPr>
          <w:rPr>
            <w:rStyle w:val="Greentext"/>
          </w:rPr>
        </w:sdtEndPr>
        <w:sdtContent>
          <w:r w:rsidR="00702223" w:rsidRPr="00172BC0">
            <w:rPr>
              <w:rStyle w:val="Greentext"/>
            </w:rPr>
            <w:t>4567 Main Street</w:t>
          </w:r>
        </w:sdtContent>
      </w:sdt>
      <w:r w:rsidR="00702223" w:rsidRPr="00172BC0">
        <w:rPr>
          <w:rStyle w:val="Greentext"/>
        </w:rPr>
        <w:t xml:space="preserve"> </w:t>
      </w:r>
    </w:p>
    <w:p w14:paraId="54152D30" w14:textId="77777777" w:rsidR="00702223" w:rsidRPr="00172BC0" w:rsidRDefault="00112961" w:rsidP="00702223">
      <w:pPr>
        <w:pStyle w:val="BodyContactInfo"/>
        <w:rPr>
          <w:rStyle w:val="Greentext"/>
        </w:rPr>
      </w:pPr>
      <w:sdt>
        <w:sdtPr>
          <w:rPr>
            <w:rStyle w:val="Greentext"/>
          </w:rPr>
          <w:id w:val="-1079819623"/>
          <w:placeholder>
            <w:docPart w:val="FAEC90532CA34C48B2D57DFDFBBCB4A5"/>
          </w:placeholder>
          <w:temporary/>
          <w:showingPlcHdr/>
          <w15:appearance w15:val="hidden"/>
        </w:sdtPr>
        <w:sdtEndPr>
          <w:rPr>
            <w:rStyle w:val="Greentext"/>
          </w:rPr>
        </w:sdtEndPr>
        <w:sdtContent>
          <w:r w:rsidR="00702223" w:rsidRPr="00172BC0">
            <w:rPr>
              <w:rStyle w:val="Greentext"/>
            </w:rPr>
            <w:t>City, State 98052</w:t>
          </w:r>
        </w:sdtContent>
      </w:sdt>
      <w:r w:rsidR="00702223" w:rsidRPr="00172BC0">
        <w:rPr>
          <w:rStyle w:val="Greentext"/>
        </w:rPr>
        <w:t xml:space="preserve"> </w:t>
      </w:r>
    </w:p>
    <w:p w14:paraId="4B7379C8" w14:textId="77777777" w:rsidR="00702223" w:rsidRPr="00172BC0" w:rsidRDefault="00112961" w:rsidP="00702223">
      <w:pPr>
        <w:pStyle w:val="BodyContactInfo"/>
        <w:rPr>
          <w:rStyle w:val="Greentext"/>
        </w:rPr>
      </w:pPr>
      <w:sdt>
        <w:sdtPr>
          <w:rPr>
            <w:rStyle w:val="Greentext"/>
          </w:rPr>
          <w:id w:val="-77365718"/>
          <w:placeholder>
            <w:docPart w:val="FE279E6B38D64CFC98715E77EF49DB25"/>
          </w:placeholder>
          <w:temporary/>
          <w:showingPlcHdr/>
          <w15:appearance w15:val="hidden"/>
        </w:sdtPr>
        <w:sdtEndPr>
          <w:rPr>
            <w:rStyle w:val="Greentext"/>
          </w:rPr>
        </w:sdtEndPr>
        <w:sdtContent>
          <w:r w:rsidR="00702223" w:rsidRPr="00172BC0">
            <w:rPr>
              <w:rStyle w:val="Greentext"/>
            </w:rPr>
            <w:t>(718) 555–0100</w:t>
          </w:r>
        </w:sdtContent>
      </w:sdt>
      <w:r w:rsidR="00702223" w:rsidRPr="00172BC0">
        <w:rPr>
          <w:rStyle w:val="Greentext"/>
        </w:rPr>
        <w:t xml:space="preserve"> </w:t>
      </w:r>
    </w:p>
    <w:p w14:paraId="2813C45A" w14:textId="77777777" w:rsidR="00702223" w:rsidRPr="00CB478E" w:rsidRDefault="00112961" w:rsidP="00702223">
      <w:pPr>
        <w:pStyle w:val="BodyContactInfo"/>
        <w:rPr>
          <w:rStyle w:val="Greentext"/>
        </w:rPr>
      </w:pPr>
      <w:sdt>
        <w:sdtPr>
          <w:rPr>
            <w:rStyle w:val="Greentext"/>
          </w:rPr>
          <w:id w:val="-2059937236"/>
          <w:placeholder>
            <w:docPart w:val="B93B9A9A604241A4B7377943A7B2D931"/>
          </w:placeholder>
          <w:showingPlcHdr/>
          <w15:appearance w15:val="hidden"/>
        </w:sdtPr>
        <w:sdtEndPr>
          <w:rPr>
            <w:rStyle w:val="Greentext"/>
          </w:rPr>
        </w:sdtEndPr>
        <w:sdtContent>
          <w:r w:rsidR="00CB478E" w:rsidRPr="00CB478E">
            <w:rPr>
              <w:rStyle w:val="Greentext"/>
            </w:rPr>
            <w:t>yuuri@example.com</w:t>
          </w:r>
        </w:sdtContent>
      </w:sdt>
      <w:r w:rsidR="00CB478E" w:rsidRPr="00CB478E">
        <w:rPr>
          <w:rStyle w:val="Greentext"/>
        </w:rPr>
        <w:t xml:space="preserve"> </w:t>
      </w:r>
    </w:p>
    <w:p w14:paraId="19606A3E" w14:textId="77777777" w:rsidR="00C85B84" w:rsidRPr="00172BC0" w:rsidRDefault="00C85B84" w:rsidP="00702223">
      <w:pPr>
        <w:pStyle w:val="BodyContactInfo"/>
        <w:rPr>
          <w:rStyle w:val="Greentext"/>
        </w:rPr>
      </w:pP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702223" w14:paraId="69933090" w14:textId="77777777" w:rsidTr="00CC77D2">
        <w:trPr>
          <w:trHeight w:val="2160"/>
        </w:trPr>
        <w:tc>
          <w:tcPr>
            <w:tcW w:w="5000" w:type="pct"/>
            <w:gridSpan w:val="6"/>
            <w:vAlign w:val="bottom"/>
          </w:tcPr>
          <w:p w14:paraId="22D8932F" w14:textId="523851B4" w:rsidR="00702223" w:rsidRDefault="00112961" w:rsidP="00702223">
            <w:pPr>
              <w:pStyle w:val="Title"/>
            </w:pPr>
            <w:r>
              <w:rPr>
                <w:color w:val="7CA655" w:themeColor="text2"/>
              </w:rPr>
              <w:t>Parth Agrawal</w:t>
            </w:r>
          </w:p>
        </w:tc>
      </w:tr>
      <w:tr w:rsidR="00F148F1" w:rsidRPr="00702223" w14:paraId="0326039D" w14:textId="77777777" w:rsidTr="00390F23">
        <w:trPr>
          <w:gridAfter w:val="1"/>
          <w:wAfter w:w="6" w:type="pct"/>
          <w:trHeight w:val="115"/>
        </w:trPr>
        <w:tc>
          <w:tcPr>
            <w:tcW w:w="846" w:type="pct"/>
            <w:shd w:val="clear" w:color="auto" w:fill="7CA655" w:themeFill="text2"/>
          </w:tcPr>
          <w:p w14:paraId="4EBAF0E2" w14:textId="77777777" w:rsidR="00F148F1" w:rsidRPr="00702223" w:rsidRDefault="00F148F1" w:rsidP="00F148F1">
            <w:pPr>
              <w:spacing w:before="0" w:after="0"/>
              <w:rPr>
                <w:sz w:val="6"/>
                <w:szCs w:val="6"/>
              </w:rPr>
            </w:pPr>
          </w:p>
        </w:tc>
        <w:tc>
          <w:tcPr>
            <w:tcW w:w="496" w:type="pct"/>
          </w:tcPr>
          <w:p w14:paraId="74B7EF81" w14:textId="77777777" w:rsidR="00F148F1" w:rsidRPr="00702223" w:rsidRDefault="00F148F1" w:rsidP="00F148F1">
            <w:pPr>
              <w:spacing w:before="0" w:after="0"/>
              <w:rPr>
                <w:sz w:val="6"/>
                <w:szCs w:val="6"/>
              </w:rPr>
            </w:pPr>
          </w:p>
        </w:tc>
        <w:tc>
          <w:tcPr>
            <w:tcW w:w="364" w:type="pct"/>
          </w:tcPr>
          <w:p w14:paraId="4F6C2D29" w14:textId="77777777" w:rsidR="00F148F1" w:rsidRPr="00702223" w:rsidRDefault="00F148F1" w:rsidP="00F148F1">
            <w:pPr>
              <w:spacing w:before="0" w:after="0"/>
              <w:rPr>
                <w:sz w:val="6"/>
                <w:szCs w:val="6"/>
              </w:rPr>
            </w:pPr>
          </w:p>
        </w:tc>
        <w:tc>
          <w:tcPr>
            <w:tcW w:w="1330" w:type="pct"/>
            <w:shd w:val="clear" w:color="auto" w:fill="000000" w:themeFill="text1"/>
          </w:tcPr>
          <w:p w14:paraId="040D5D22" w14:textId="77777777" w:rsidR="00F148F1" w:rsidRPr="00702223" w:rsidRDefault="00F148F1" w:rsidP="00F148F1">
            <w:pPr>
              <w:spacing w:before="0" w:after="0"/>
              <w:rPr>
                <w:sz w:val="6"/>
                <w:szCs w:val="6"/>
              </w:rPr>
            </w:pPr>
          </w:p>
        </w:tc>
        <w:tc>
          <w:tcPr>
            <w:tcW w:w="1958" w:type="pct"/>
          </w:tcPr>
          <w:p w14:paraId="0FBA8FA9" w14:textId="77777777" w:rsidR="00F148F1" w:rsidRPr="00702223" w:rsidRDefault="00F148F1" w:rsidP="00F148F1">
            <w:pPr>
              <w:spacing w:before="0" w:after="0"/>
              <w:rPr>
                <w:sz w:val="6"/>
                <w:szCs w:val="6"/>
              </w:rPr>
            </w:pPr>
          </w:p>
        </w:tc>
      </w:tr>
      <w:tr w:rsidR="00F148F1" w14:paraId="6A427894" w14:textId="77777777" w:rsidTr="00F148F1">
        <w:trPr>
          <w:gridAfter w:val="1"/>
          <w:wAfter w:w="6" w:type="pct"/>
          <w:trHeight w:val="2592"/>
        </w:trPr>
        <w:tc>
          <w:tcPr>
            <w:tcW w:w="1706" w:type="pct"/>
            <w:gridSpan w:val="3"/>
          </w:tcPr>
          <w:p w14:paraId="646560DF" w14:textId="77777777" w:rsidR="00F148F1" w:rsidRPr="00BF44A2" w:rsidRDefault="00112961" w:rsidP="00172BC0">
            <w:pPr>
              <w:pStyle w:val="BodyContactInfo"/>
              <w:spacing w:before="240"/>
              <w:rPr>
                <w:rStyle w:val="Greentext"/>
              </w:rPr>
            </w:pPr>
            <w:sdt>
              <w:sdtPr>
                <w:rPr>
                  <w:rStyle w:val="Greentext"/>
                </w:rPr>
                <w:id w:val="-1147582487"/>
                <w:placeholder>
                  <w:docPart w:val="C6B1AB6472FD4F9BB27AF9AF438BFE0F"/>
                </w:placeholder>
                <w:temporary/>
                <w:showingPlcHdr/>
                <w15:appearance w15:val="hidden"/>
              </w:sdtPr>
              <w:sdtEndPr>
                <w:rPr>
                  <w:rStyle w:val="Greentext"/>
                </w:rPr>
              </w:sdtEndPr>
              <w:sdtContent>
                <w:r w:rsidR="00F148F1" w:rsidRPr="00BF44A2">
                  <w:rPr>
                    <w:rStyle w:val="Greentext"/>
                  </w:rPr>
                  <w:t>Adrian King</w:t>
                </w:r>
              </w:sdtContent>
            </w:sdt>
          </w:p>
          <w:p w14:paraId="204225C1" w14:textId="77777777" w:rsidR="00F148F1" w:rsidRPr="00BF44A2" w:rsidRDefault="00112961" w:rsidP="00F148F1">
            <w:pPr>
              <w:pStyle w:val="BodyContactInfo"/>
              <w:rPr>
                <w:rStyle w:val="Greentext"/>
              </w:rPr>
            </w:pPr>
            <w:sdt>
              <w:sdtPr>
                <w:rPr>
                  <w:rStyle w:val="Greentext"/>
                </w:rPr>
                <w:id w:val="929390290"/>
                <w:placeholder>
                  <w:docPart w:val="D6B6DB0BE3E04D7EAE39C6522F2230F5"/>
                </w:placeholder>
                <w:temporary/>
                <w:showingPlcHdr/>
                <w15:appearance w15:val="hidden"/>
              </w:sdtPr>
              <w:sdtEndPr>
                <w:rPr>
                  <w:rStyle w:val="Greentext"/>
                </w:rPr>
              </w:sdtEndPr>
              <w:sdtContent>
                <w:r w:rsidR="00F148F1" w:rsidRPr="00BF44A2">
                  <w:rPr>
                    <w:rStyle w:val="Greentext"/>
                  </w:rPr>
                  <w:t xml:space="preserve">Hiring Manager </w:t>
                </w:r>
              </w:sdtContent>
            </w:sdt>
            <w:r w:rsidR="00F148F1" w:rsidRPr="00BF44A2">
              <w:rPr>
                <w:rStyle w:val="Greentext"/>
              </w:rPr>
              <w:t xml:space="preserve"> </w:t>
            </w:r>
          </w:p>
          <w:p w14:paraId="24AF2652" w14:textId="77777777" w:rsidR="00F148F1" w:rsidRPr="00BF44A2" w:rsidRDefault="00112961" w:rsidP="00F148F1">
            <w:pPr>
              <w:pStyle w:val="BodyContactInfo"/>
              <w:rPr>
                <w:rStyle w:val="Greentext"/>
              </w:rPr>
            </w:pPr>
            <w:sdt>
              <w:sdtPr>
                <w:rPr>
                  <w:rStyle w:val="Greentext"/>
                </w:rPr>
                <w:id w:val="1560595510"/>
                <w:placeholder>
                  <w:docPart w:val="6D3079304C504A0B8ACC80AB97430B4C"/>
                </w:placeholder>
                <w:temporary/>
                <w:showingPlcHdr/>
                <w15:appearance w15:val="hidden"/>
              </w:sdtPr>
              <w:sdtEndPr>
                <w:rPr>
                  <w:rStyle w:val="Greentext"/>
                </w:rPr>
              </w:sdtEndPr>
              <w:sdtContent>
                <w:r w:rsidR="00F148F1" w:rsidRPr="00BF44A2">
                  <w:rPr>
                    <w:rStyle w:val="Greentext"/>
                  </w:rPr>
                  <w:t>VanArsdel, Ltd.</w:t>
                </w:r>
              </w:sdtContent>
            </w:sdt>
          </w:p>
          <w:p w14:paraId="6E5DDD05" w14:textId="77777777" w:rsidR="00F148F1" w:rsidRPr="00BF44A2" w:rsidRDefault="00112961" w:rsidP="00F148F1">
            <w:pPr>
              <w:pStyle w:val="BodyContactInfo"/>
              <w:rPr>
                <w:rStyle w:val="Greentext"/>
              </w:rPr>
            </w:pPr>
            <w:sdt>
              <w:sdtPr>
                <w:rPr>
                  <w:rStyle w:val="Greentext"/>
                </w:rPr>
                <w:id w:val="776907983"/>
                <w:placeholder>
                  <w:docPart w:val="1D280C4D5FFB44A5B68E9881DBE86602"/>
                </w:placeholder>
                <w:temporary/>
                <w:showingPlcHdr/>
                <w15:appearance w15:val="hidden"/>
              </w:sdtPr>
              <w:sdtEndPr>
                <w:rPr>
                  <w:rStyle w:val="Greentext"/>
                </w:rPr>
              </w:sdtEndPr>
              <w:sdtContent>
                <w:r w:rsidR="00F148F1" w:rsidRPr="00BF44A2">
                  <w:rPr>
                    <w:rStyle w:val="Greentext"/>
                  </w:rPr>
                  <w:t>123 Elm Avenue</w:t>
                </w:r>
              </w:sdtContent>
            </w:sdt>
          </w:p>
          <w:p w14:paraId="21F502BA" w14:textId="77777777" w:rsidR="00F148F1" w:rsidRPr="00F148F1" w:rsidRDefault="00112961" w:rsidP="00F148F1">
            <w:pPr>
              <w:pStyle w:val="BodyContactInfo"/>
            </w:pPr>
            <w:sdt>
              <w:sdtPr>
                <w:rPr>
                  <w:rStyle w:val="Greentext"/>
                </w:rPr>
                <w:id w:val="-120007591"/>
                <w:placeholder>
                  <w:docPart w:val="08F74B85AA1E4DE895746287FED12D21"/>
                </w:placeholder>
                <w:temporary/>
                <w:showingPlcHdr/>
                <w15:appearance w15:val="hidden"/>
              </w:sdtPr>
              <w:sdtEndPr>
                <w:rPr>
                  <w:rStyle w:val="Greentext"/>
                </w:rPr>
              </w:sdtEndPr>
              <w:sdtContent>
                <w:r w:rsidR="00172BC0" w:rsidRPr="00BF44A2">
                  <w:rPr>
                    <w:rStyle w:val="Greentext"/>
                  </w:rPr>
                  <w:t>City, State 98052</w:t>
                </w:r>
              </w:sdtContent>
            </w:sdt>
          </w:p>
        </w:tc>
        <w:tc>
          <w:tcPr>
            <w:tcW w:w="3288" w:type="pct"/>
            <w:gridSpan w:val="2"/>
          </w:tcPr>
          <w:p w14:paraId="4F76616D" w14:textId="77777777" w:rsidR="00F148F1" w:rsidRDefault="00112961" w:rsidP="00172BC0">
            <w:pPr>
              <w:spacing w:before="240"/>
            </w:pPr>
            <w:sdt>
              <w:sdtPr>
                <w:id w:val="-694234419"/>
                <w:placeholder>
                  <w:docPart w:val="99D60FDBD9C74476928D40A8B9384E6D"/>
                </w:placeholder>
                <w:temporary/>
                <w:showingPlcHdr/>
                <w15:appearance w15:val="hidden"/>
              </w:sdtPr>
              <w:sdtEndPr/>
              <w:sdtContent>
                <w:r w:rsidR="00F148F1" w:rsidRPr="008539E9">
                  <w:t>Dear Adrian King</w:t>
                </w:r>
                <w:r w:rsidR="00F148F1">
                  <w:t>,</w:t>
                </w:r>
              </w:sdtContent>
            </w:sdt>
            <w:r w:rsidR="00F148F1">
              <w:t xml:space="preserve"> </w:t>
            </w:r>
          </w:p>
          <w:sdt>
            <w:sdtPr>
              <w:id w:val="1024906116"/>
              <w:placeholder>
                <w:docPart w:val="1987896C256841C8970FDAEE1B8F2426"/>
              </w:placeholder>
              <w:temporary/>
              <w:showingPlcHdr/>
              <w15:appearance w15:val="hidden"/>
            </w:sdtPr>
            <w:sdtEndPr/>
            <w:sdtContent>
              <w:p w14:paraId="0B8473DC" w14:textId="77777777" w:rsidR="00FE4C1E" w:rsidRDefault="00FE4C1E"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14:paraId="735D698E" w14:textId="77777777" w:rsidR="00FE4C1E" w:rsidRDefault="00FE4C1E" w:rsidP="00FE4C1E">
                <w:r>
                  <w:t xml:space="preserve">If you feel a second paragraph is needed, touch on areas of the role that interest you. State your desire to learn more, suggest a follow up call or email. Be clear about your respect for busy schedules. </w:t>
                </w:r>
              </w:p>
              <w:p w14:paraId="61A753FC" w14:textId="77777777" w:rsidR="00F148F1" w:rsidRDefault="00FE4C1E" w:rsidP="00CB478E">
                <w:r>
                  <w:t>(Here’s a tip: be sure to try Word Editor for suggestions on how to make this cover letter the best it can be.)</w:t>
                </w:r>
              </w:p>
            </w:sdtContent>
          </w:sdt>
          <w:p w14:paraId="6B4DDDDC" w14:textId="77777777" w:rsidR="00F148F1" w:rsidRDefault="00112961" w:rsidP="00F148F1">
            <w:sdt>
              <w:sdtPr>
                <w:id w:val="131376155"/>
                <w:placeholder>
                  <w:docPart w:val="B1D1822EE373428EB97AF7DB2C08C570"/>
                </w:placeholder>
                <w:temporary/>
                <w:showingPlcHdr/>
                <w15:appearance w15:val="hidden"/>
              </w:sdtPr>
              <w:sdtEndPr/>
              <w:sdtContent>
                <w:r w:rsidR="00F148F1" w:rsidRPr="008539E9">
                  <w:t>Sincerely,</w:t>
                </w:r>
              </w:sdtContent>
            </w:sdt>
          </w:p>
          <w:sdt>
            <w:sdtPr>
              <w:id w:val="1496226779"/>
              <w:placeholder>
                <w:docPart w:val="5BB24408261E47E6B3DF84FEA0787CB6"/>
              </w:placeholder>
              <w:temporary/>
              <w:showingPlcHdr/>
              <w15:appearance w15:val="hidden"/>
            </w:sdtPr>
            <w:sdtEndPr/>
            <w:sdtContent>
              <w:p w14:paraId="25452FAB" w14:textId="77777777" w:rsidR="00F148F1" w:rsidRDefault="00F148F1" w:rsidP="00CB478E">
                <w:r w:rsidRPr="00CB478E">
                  <w:t>Yuuri Tanaka</w:t>
                </w:r>
              </w:p>
            </w:sdtContent>
          </w:sdt>
        </w:tc>
      </w:tr>
    </w:tbl>
    <w:p w14:paraId="1318AE38" w14:textId="77777777" w:rsidR="00C8183F" w:rsidRDefault="00C8183F" w:rsidP="00F5689F"/>
    <w:p w14:paraId="34E055C3" w14:textId="77777777" w:rsidR="00340C75" w:rsidRDefault="00340C75" w:rsidP="00F5689F">
      <w:pPr>
        <w:sectPr w:rsidR="00340C75" w:rsidSect="00112961">
          <w:pgSz w:w="12240" w:h="15840"/>
          <w:pgMar w:top="1440" w:right="734" w:bottom="288" w:left="720" w:header="720" w:footer="720" w:gutter="0"/>
          <w:cols w:space="720"/>
        </w:sectPr>
      </w:pPr>
    </w:p>
    <w:p w14:paraId="1D46F541" w14:textId="77777777" w:rsidR="00D87E03" w:rsidRPr="00547E34" w:rsidRDefault="00913A01" w:rsidP="00547E34">
      <w:pPr>
        <w:spacing w:before="0"/>
        <w:rPr>
          <w:sz w:val="22"/>
          <w:szCs w:val="14"/>
        </w:rPr>
      </w:pPr>
      <w:r w:rsidRPr="00547E34">
        <w:rPr>
          <w:noProof/>
          <w:sz w:val="22"/>
          <w:szCs w:val="14"/>
        </w:rPr>
        <w:lastRenderedPageBreak/>
        <mc:AlternateContent>
          <mc:Choice Requires="wpg">
            <w:drawing>
              <wp:anchor distT="0" distB="0" distL="114300" distR="114300" simplePos="0" relativeHeight="251669504" behindDoc="1" locked="1" layoutInCell="1" allowOverlap="1" wp14:anchorId="0FF3D06B" wp14:editId="178F48C1">
                <wp:simplePos x="0" y="0"/>
                <wp:positionH relativeFrom="column">
                  <wp:posOffset>-457835</wp:posOffset>
                </wp:positionH>
                <wp:positionV relativeFrom="paragraph">
                  <wp:posOffset>-914400</wp:posOffset>
                </wp:positionV>
                <wp:extent cx="7589520" cy="10058400"/>
                <wp:effectExtent l="0" t="0" r="0" b="0"/>
                <wp:wrapNone/>
                <wp:docPr id="59" name="Group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237B642" id="Group 59" o:spid="_x0000_s1026" alt="&quot;&quot;"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463B892B" w14:textId="77777777" w:rsidR="00762950" w:rsidRPr="00762950" w:rsidRDefault="00112961" w:rsidP="00762950">
      <w:pPr>
        <w:pStyle w:val="BodyContactInfo"/>
        <w:rPr>
          <w:rStyle w:val="Magentatext"/>
        </w:rPr>
      </w:pPr>
      <w:sdt>
        <w:sdtPr>
          <w:rPr>
            <w:rStyle w:val="Magentatext"/>
          </w:rPr>
          <w:id w:val="1991747682"/>
          <w:placeholder>
            <w:docPart w:val="6E21CCC3944A49BCB9B4F1947FA5F734"/>
          </w:placeholder>
          <w:temporary/>
          <w:showingPlcHdr/>
          <w15:appearance w15:val="hidden"/>
        </w:sdtPr>
        <w:sdtEndPr>
          <w:rPr>
            <w:rStyle w:val="Magentatext"/>
          </w:rPr>
        </w:sdtEndPr>
        <w:sdtContent>
          <w:r w:rsidR="00762950" w:rsidRPr="00762950">
            <w:rPr>
              <w:rStyle w:val="Magentatext"/>
            </w:rPr>
            <w:t>4567 Main Street</w:t>
          </w:r>
        </w:sdtContent>
      </w:sdt>
      <w:r w:rsidR="00762950" w:rsidRPr="00762950">
        <w:rPr>
          <w:rStyle w:val="Magentatext"/>
        </w:rPr>
        <w:t xml:space="preserve"> </w:t>
      </w:r>
    </w:p>
    <w:p w14:paraId="750A0631" w14:textId="77777777" w:rsidR="00762950" w:rsidRPr="00762950" w:rsidRDefault="00112961" w:rsidP="00762950">
      <w:pPr>
        <w:pStyle w:val="BodyContactInfo"/>
        <w:rPr>
          <w:rStyle w:val="Magentatext"/>
        </w:rPr>
      </w:pPr>
      <w:sdt>
        <w:sdtPr>
          <w:rPr>
            <w:rStyle w:val="Magentatext"/>
          </w:rPr>
          <w:id w:val="222487047"/>
          <w:placeholder>
            <w:docPart w:val="5FA7FFB586DF4D519807F2335B361B1E"/>
          </w:placeholder>
          <w:temporary/>
          <w:showingPlcHdr/>
          <w15:appearance w15:val="hidden"/>
        </w:sdtPr>
        <w:sdtEndPr>
          <w:rPr>
            <w:rStyle w:val="Magentatext"/>
          </w:rPr>
        </w:sdtEndPr>
        <w:sdtContent>
          <w:r w:rsidR="00762950" w:rsidRPr="00762950">
            <w:rPr>
              <w:rStyle w:val="Magentatext"/>
            </w:rPr>
            <w:t>City, State 98052</w:t>
          </w:r>
        </w:sdtContent>
      </w:sdt>
      <w:r w:rsidR="00762950" w:rsidRPr="00762950">
        <w:rPr>
          <w:rStyle w:val="Magentatext"/>
        </w:rPr>
        <w:t xml:space="preserve"> </w:t>
      </w:r>
    </w:p>
    <w:p w14:paraId="1C9C8242" w14:textId="77777777" w:rsidR="00762950" w:rsidRPr="00762950" w:rsidRDefault="00112961" w:rsidP="00762950">
      <w:pPr>
        <w:pStyle w:val="BodyContactInfo"/>
        <w:rPr>
          <w:rStyle w:val="Magentatext"/>
        </w:rPr>
      </w:pPr>
      <w:sdt>
        <w:sdtPr>
          <w:rPr>
            <w:rStyle w:val="Magentatext"/>
          </w:rPr>
          <w:id w:val="48733006"/>
          <w:placeholder>
            <w:docPart w:val="0305C9B92C4E4C39A2D98ABCC6B6A546"/>
          </w:placeholder>
          <w:temporary/>
          <w:showingPlcHdr/>
          <w15:appearance w15:val="hidden"/>
        </w:sdtPr>
        <w:sdtEndPr>
          <w:rPr>
            <w:rStyle w:val="Magentatext"/>
          </w:rPr>
        </w:sdtEndPr>
        <w:sdtContent>
          <w:r w:rsidR="00762950" w:rsidRPr="00762950">
            <w:rPr>
              <w:rStyle w:val="Magentatext"/>
            </w:rPr>
            <w:t>(718) 555–0100</w:t>
          </w:r>
        </w:sdtContent>
      </w:sdt>
      <w:r w:rsidR="00762950" w:rsidRPr="00762950">
        <w:rPr>
          <w:rStyle w:val="Magentatext"/>
        </w:rPr>
        <w:t xml:space="preserve"> </w:t>
      </w:r>
    </w:p>
    <w:p w14:paraId="3B3DEC94" w14:textId="77777777" w:rsidR="00CB478E" w:rsidRPr="00CB478E" w:rsidRDefault="00112961" w:rsidP="00CB478E">
      <w:pPr>
        <w:pStyle w:val="BodyContactInfo"/>
        <w:rPr>
          <w:rStyle w:val="Magentatext"/>
        </w:rPr>
      </w:pPr>
      <w:sdt>
        <w:sdtPr>
          <w:rPr>
            <w:rStyle w:val="Magentatext"/>
          </w:rPr>
          <w:id w:val="-243259167"/>
          <w:placeholder>
            <w:docPart w:val="CF2658323EFA480B897078341BC01690"/>
          </w:placeholder>
          <w:showingPlcHdr/>
          <w15:appearance w15:val="hidden"/>
        </w:sdtPr>
        <w:sdtEndPr>
          <w:rPr>
            <w:rStyle w:val="Magentatext"/>
          </w:rPr>
        </w:sdtEndPr>
        <w:sdtContent>
          <w:r w:rsidR="00CB478E" w:rsidRPr="00CB478E">
            <w:rPr>
              <w:rStyle w:val="Magentatext"/>
            </w:rPr>
            <w:t>yuuri@example.com</w:t>
          </w:r>
        </w:sdtContent>
      </w:sdt>
      <w:r w:rsidR="00CB478E" w:rsidRPr="00CB478E">
        <w:rPr>
          <w:rStyle w:val="Magentatext"/>
        </w:rPr>
        <w:t xml:space="preserve"> </w:t>
      </w:r>
    </w:p>
    <w:p w14:paraId="51A9B1FF" w14:textId="77777777" w:rsidR="00762950" w:rsidRPr="00762950" w:rsidRDefault="00762950" w:rsidP="00762950">
      <w:pPr>
        <w:pStyle w:val="BodyContactInfo"/>
        <w:rPr>
          <w:rStyle w:val="Magentatext"/>
        </w:rPr>
      </w:pP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F148F1" w14:paraId="068A5C45" w14:textId="77777777" w:rsidTr="000D478C">
        <w:trPr>
          <w:trHeight w:val="2160"/>
        </w:trPr>
        <w:tc>
          <w:tcPr>
            <w:tcW w:w="5000" w:type="pct"/>
            <w:gridSpan w:val="6"/>
            <w:vAlign w:val="bottom"/>
          </w:tcPr>
          <w:p w14:paraId="761E615E" w14:textId="77777777" w:rsidR="00F148F1" w:rsidRDefault="00112961" w:rsidP="000D478C">
            <w:pPr>
              <w:pStyle w:val="Title"/>
            </w:pPr>
            <w:sdt>
              <w:sdtPr>
                <w:rPr>
                  <w:color w:val="AA5881" w:themeColor="accent4"/>
                </w:rPr>
                <w:id w:val="963698458"/>
                <w:placeholder>
                  <w:docPart w:val="6CF1F5B09EF4454DBC7EF7BA8E5FB1E2"/>
                </w:placeholder>
                <w:temporary/>
                <w:showingPlcHdr/>
                <w15:appearance w15:val="hidden"/>
              </w:sdtPr>
              <w:sdtEndPr>
                <w:rPr>
                  <w:color w:val="231F20"/>
                </w:rPr>
              </w:sdtEndPr>
              <w:sdtContent>
                <w:r w:rsidR="00F148F1" w:rsidRPr="00702223">
                  <w:t>Yuuri Tanaka</w:t>
                </w:r>
              </w:sdtContent>
            </w:sdt>
          </w:p>
        </w:tc>
      </w:tr>
      <w:tr w:rsidR="00F148F1" w:rsidRPr="00702223" w14:paraId="0042243B" w14:textId="77777777" w:rsidTr="00172BC0">
        <w:trPr>
          <w:gridAfter w:val="1"/>
          <w:wAfter w:w="6" w:type="pct"/>
          <w:trHeight w:val="115"/>
        </w:trPr>
        <w:tc>
          <w:tcPr>
            <w:tcW w:w="846" w:type="pct"/>
            <w:shd w:val="clear" w:color="auto" w:fill="AA5881" w:themeFill="accent4"/>
          </w:tcPr>
          <w:p w14:paraId="05028622" w14:textId="77777777" w:rsidR="00F148F1" w:rsidRPr="00702223" w:rsidRDefault="00F148F1" w:rsidP="000D478C">
            <w:pPr>
              <w:spacing w:before="0" w:after="0"/>
              <w:rPr>
                <w:sz w:val="6"/>
                <w:szCs w:val="6"/>
              </w:rPr>
            </w:pPr>
          </w:p>
        </w:tc>
        <w:tc>
          <w:tcPr>
            <w:tcW w:w="496" w:type="pct"/>
          </w:tcPr>
          <w:p w14:paraId="4CE06945" w14:textId="77777777" w:rsidR="00F148F1" w:rsidRPr="00702223" w:rsidRDefault="00F148F1" w:rsidP="000D478C">
            <w:pPr>
              <w:spacing w:before="0" w:after="0"/>
              <w:rPr>
                <w:sz w:val="6"/>
                <w:szCs w:val="6"/>
              </w:rPr>
            </w:pPr>
          </w:p>
        </w:tc>
        <w:tc>
          <w:tcPr>
            <w:tcW w:w="364" w:type="pct"/>
          </w:tcPr>
          <w:p w14:paraId="58334844" w14:textId="77777777" w:rsidR="00F148F1" w:rsidRPr="00702223" w:rsidRDefault="00F148F1" w:rsidP="000D478C">
            <w:pPr>
              <w:spacing w:before="0" w:after="0"/>
              <w:rPr>
                <w:sz w:val="6"/>
                <w:szCs w:val="6"/>
              </w:rPr>
            </w:pPr>
          </w:p>
        </w:tc>
        <w:tc>
          <w:tcPr>
            <w:tcW w:w="1330" w:type="pct"/>
            <w:shd w:val="clear" w:color="auto" w:fill="000000" w:themeFill="text1"/>
          </w:tcPr>
          <w:p w14:paraId="42684E7E" w14:textId="77777777" w:rsidR="00F148F1" w:rsidRPr="00702223" w:rsidRDefault="00F148F1" w:rsidP="000D478C">
            <w:pPr>
              <w:spacing w:before="0" w:after="0"/>
              <w:rPr>
                <w:sz w:val="6"/>
                <w:szCs w:val="6"/>
              </w:rPr>
            </w:pPr>
          </w:p>
        </w:tc>
        <w:tc>
          <w:tcPr>
            <w:tcW w:w="1958" w:type="pct"/>
          </w:tcPr>
          <w:p w14:paraId="3697FFEE" w14:textId="77777777" w:rsidR="00F148F1" w:rsidRPr="00702223" w:rsidRDefault="00F148F1" w:rsidP="000D478C">
            <w:pPr>
              <w:spacing w:before="0" w:after="0"/>
              <w:rPr>
                <w:sz w:val="6"/>
                <w:szCs w:val="6"/>
              </w:rPr>
            </w:pPr>
          </w:p>
        </w:tc>
      </w:tr>
      <w:tr w:rsidR="00F148F1" w14:paraId="5ACBAB01" w14:textId="77777777" w:rsidTr="000D478C">
        <w:trPr>
          <w:gridAfter w:val="1"/>
          <w:wAfter w:w="6" w:type="pct"/>
          <w:trHeight w:val="2592"/>
        </w:trPr>
        <w:tc>
          <w:tcPr>
            <w:tcW w:w="1706" w:type="pct"/>
            <w:gridSpan w:val="3"/>
          </w:tcPr>
          <w:p w14:paraId="0474ABF3" w14:textId="77777777" w:rsidR="00F148F1" w:rsidRPr="00BF44A2" w:rsidRDefault="00112961" w:rsidP="00172BC0">
            <w:pPr>
              <w:pStyle w:val="BodyContactInfo"/>
              <w:spacing w:before="240"/>
              <w:rPr>
                <w:rStyle w:val="Magentatext"/>
              </w:rPr>
            </w:pPr>
            <w:sdt>
              <w:sdtPr>
                <w:rPr>
                  <w:rStyle w:val="Magentatext"/>
                </w:rPr>
                <w:id w:val="1468019331"/>
                <w:placeholder>
                  <w:docPart w:val="97AA14A1720F48D5ACA1DFAD597B8E5F"/>
                </w:placeholder>
                <w:temporary/>
                <w:showingPlcHdr/>
                <w15:appearance w15:val="hidden"/>
              </w:sdtPr>
              <w:sdtEndPr>
                <w:rPr>
                  <w:rStyle w:val="Magentatext"/>
                </w:rPr>
              </w:sdtEndPr>
              <w:sdtContent>
                <w:r w:rsidR="00F148F1" w:rsidRPr="00BF44A2">
                  <w:rPr>
                    <w:rStyle w:val="Magentatext"/>
                  </w:rPr>
                  <w:t>Adrian King</w:t>
                </w:r>
              </w:sdtContent>
            </w:sdt>
          </w:p>
          <w:p w14:paraId="0AF54BD2" w14:textId="77777777" w:rsidR="00F148F1" w:rsidRPr="00BF44A2" w:rsidRDefault="00112961" w:rsidP="000D478C">
            <w:pPr>
              <w:pStyle w:val="BodyContactInfo"/>
              <w:rPr>
                <w:rStyle w:val="Magentatext"/>
              </w:rPr>
            </w:pPr>
            <w:sdt>
              <w:sdtPr>
                <w:rPr>
                  <w:rStyle w:val="Magentatext"/>
                </w:rPr>
                <w:id w:val="461850247"/>
                <w:placeholder>
                  <w:docPart w:val="779D2265D8874C33B347360AAE322BDC"/>
                </w:placeholder>
                <w:temporary/>
                <w:showingPlcHdr/>
                <w15:appearance w15:val="hidden"/>
              </w:sdtPr>
              <w:sdtEndPr>
                <w:rPr>
                  <w:rStyle w:val="Magentatext"/>
                </w:rPr>
              </w:sdtEndPr>
              <w:sdtContent>
                <w:r w:rsidR="00F148F1" w:rsidRPr="00BF44A2">
                  <w:rPr>
                    <w:rStyle w:val="Magentatext"/>
                  </w:rPr>
                  <w:t xml:space="preserve">Hiring Manager </w:t>
                </w:r>
              </w:sdtContent>
            </w:sdt>
            <w:r w:rsidR="00F148F1" w:rsidRPr="00BF44A2">
              <w:rPr>
                <w:rStyle w:val="Magentatext"/>
              </w:rPr>
              <w:t xml:space="preserve"> </w:t>
            </w:r>
          </w:p>
          <w:p w14:paraId="7F6A5E29" w14:textId="77777777" w:rsidR="00F148F1" w:rsidRPr="00BF44A2" w:rsidRDefault="00112961" w:rsidP="000D478C">
            <w:pPr>
              <w:pStyle w:val="BodyContactInfo"/>
              <w:rPr>
                <w:rStyle w:val="Magentatext"/>
              </w:rPr>
            </w:pPr>
            <w:sdt>
              <w:sdtPr>
                <w:rPr>
                  <w:rStyle w:val="Magentatext"/>
                </w:rPr>
                <w:id w:val="-258134799"/>
                <w:placeholder>
                  <w:docPart w:val="7CB05A945109435DA1027EF9A7DE63A8"/>
                </w:placeholder>
                <w:temporary/>
                <w:showingPlcHdr/>
                <w15:appearance w15:val="hidden"/>
              </w:sdtPr>
              <w:sdtEndPr>
                <w:rPr>
                  <w:rStyle w:val="Magentatext"/>
                </w:rPr>
              </w:sdtEndPr>
              <w:sdtContent>
                <w:r w:rsidR="00F148F1" w:rsidRPr="00BF44A2">
                  <w:rPr>
                    <w:rStyle w:val="Magentatext"/>
                  </w:rPr>
                  <w:t>VanArsdel, Ltd.</w:t>
                </w:r>
              </w:sdtContent>
            </w:sdt>
          </w:p>
          <w:p w14:paraId="2EAB3E9F" w14:textId="77777777" w:rsidR="00F148F1" w:rsidRPr="00BF44A2" w:rsidRDefault="00112961" w:rsidP="000D478C">
            <w:pPr>
              <w:pStyle w:val="BodyContactInfo"/>
              <w:rPr>
                <w:rStyle w:val="Magentatext"/>
              </w:rPr>
            </w:pPr>
            <w:sdt>
              <w:sdtPr>
                <w:rPr>
                  <w:rStyle w:val="Magentatext"/>
                </w:rPr>
                <w:id w:val="1628514045"/>
                <w:placeholder>
                  <w:docPart w:val="79572C8F5BF64565A282B6151834EC9C"/>
                </w:placeholder>
                <w:temporary/>
                <w:showingPlcHdr/>
                <w15:appearance w15:val="hidden"/>
              </w:sdtPr>
              <w:sdtEndPr>
                <w:rPr>
                  <w:rStyle w:val="Magentatext"/>
                </w:rPr>
              </w:sdtEndPr>
              <w:sdtContent>
                <w:r w:rsidR="00F148F1" w:rsidRPr="00BF44A2">
                  <w:rPr>
                    <w:rStyle w:val="Magentatext"/>
                  </w:rPr>
                  <w:t>123 Elm Avenue</w:t>
                </w:r>
              </w:sdtContent>
            </w:sdt>
          </w:p>
          <w:p w14:paraId="7A8E3565" w14:textId="77777777" w:rsidR="00F148F1" w:rsidRPr="00F148F1" w:rsidRDefault="00112961" w:rsidP="000D478C">
            <w:pPr>
              <w:pStyle w:val="BodyContactInfo"/>
            </w:pPr>
            <w:sdt>
              <w:sdtPr>
                <w:rPr>
                  <w:rStyle w:val="Magentatext"/>
                </w:rPr>
                <w:id w:val="310839584"/>
                <w:placeholder>
                  <w:docPart w:val="0D8D5927FFC44F4EA0F140F1F1838E09"/>
                </w:placeholder>
                <w:temporary/>
                <w:showingPlcHdr/>
                <w15:appearance w15:val="hidden"/>
              </w:sdtPr>
              <w:sdtEndPr>
                <w:rPr>
                  <w:rStyle w:val="Magentatext"/>
                </w:rPr>
              </w:sdtEndPr>
              <w:sdtContent>
                <w:r w:rsidR="00172BC0" w:rsidRPr="00BF44A2">
                  <w:rPr>
                    <w:rStyle w:val="Magentatext"/>
                  </w:rPr>
                  <w:t>City, State 98052</w:t>
                </w:r>
              </w:sdtContent>
            </w:sdt>
          </w:p>
        </w:tc>
        <w:tc>
          <w:tcPr>
            <w:tcW w:w="3288" w:type="pct"/>
            <w:gridSpan w:val="2"/>
          </w:tcPr>
          <w:p w14:paraId="3CA36984" w14:textId="77777777" w:rsidR="00F148F1" w:rsidRDefault="00112961" w:rsidP="00172BC0">
            <w:pPr>
              <w:spacing w:before="240"/>
            </w:pPr>
            <w:sdt>
              <w:sdtPr>
                <w:id w:val="1503549119"/>
                <w:placeholder>
                  <w:docPart w:val="566D54C7BE3E498284C27B805A8B65F6"/>
                </w:placeholder>
                <w:temporary/>
                <w:showingPlcHdr/>
                <w15:appearance w15:val="hidden"/>
              </w:sdtPr>
              <w:sdtEndPr/>
              <w:sdtContent>
                <w:r w:rsidR="00F148F1" w:rsidRPr="008539E9">
                  <w:t>Dear Adrian King</w:t>
                </w:r>
                <w:r w:rsidR="00F148F1">
                  <w:t>,</w:t>
                </w:r>
              </w:sdtContent>
            </w:sdt>
            <w:r w:rsidR="00F148F1">
              <w:t xml:space="preserve"> </w:t>
            </w:r>
          </w:p>
          <w:sdt>
            <w:sdtPr>
              <w:id w:val="939338840"/>
              <w:placeholder>
                <w:docPart w:val="71758ED65A85471F8C6577B9CE2CD1BF"/>
              </w:placeholder>
              <w:temporary/>
              <w:showingPlcHdr/>
              <w15:appearance w15:val="hidden"/>
            </w:sdtPr>
            <w:sdtEndPr/>
            <w:sdtContent>
              <w:p w14:paraId="6413B050" w14:textId="77777777" w:rsidR="00FE4C1E" w:rsidRDefault="00FE4C1E"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14:paraId="625FD237" w14:textId="77777777" w:rsidR="00FE4C1E" w:rsidRDefault="00FE4C1E" w:rsidP="00FE4C1E">
                <w:r>
                  <w:t xml:space="preserve">If you feel a second paragraph is needed, touch on areas of the role that interest you. State your desire to learn more, suggest a follow up call or email. Be clear about your respect for busy schedules. </w:t>
                </w:r>
              </w:p>
              <w:p w14:paraId="11106A11" w14:textId="77777777" w:rsidR="00F148F1" w:rsidRDefault="00FE4C1E" w:rsidP="00FE4C1E">
                <w:r>
                  <w:t>(Here’s a tip: be sure to try Word Editor for suggestions on how to make this cover letter the best it can be.)</w:t>
                </w:r>
              </w:p>
            </w:sdtContent>
          </w:sdt>
          <w:p w14:paraId="3DC1B8BC" w14:textId="77777777" w:rsidR="00F148F1" w:rsidRDefault="00112961" w:rsidP="000D478C">
            <w:sdt>
              <w:sdtPr>
                <w:id w:val="282544025"/>
                <w:placeholder>
                  <w:docPart w:val="1B2931832E424A729AB13E5AE9DF3677"/>
                </w:placeholder>
                <w:temporary/>
                <w:showingPlcHdr/>
                <w15:appearance w15:val="hidden"/>
              </w:sdtPr>
              <w:sdtEndPr/>
              <w:sdtContent>
                <w:r w:rsidR="00F148F1" w:rsidRPr="008539E9">
                  <w:t>Sincerely,</w:t>
                </w:r>
              </w:sdtContent>
            </w:sdt>
          </w:p>
          <w:sdt>
            <w:sdtPr>
              <w:id w:val="376042964"/>
              <w:placeholder>
                <w:docPart w:val="D8CD6738D5134130A5D2E6173EC36050"/>
              </w:placeholder>
              <w:temporary/>
              <w:showingPlcHdr/>
              <w15:appearance w15:val="hidden"/>
            </w:sdtPr>
            <w:sdtEndPr/>
            <w:sdtContent>
              <w:p w14:paraId="4BD8E4BB" w14:textId="77777777" w:rsidR="00F148F1" w:rsidRDefault="00F148F1" w:rsidP="000D478C">
                <w:pPr>
                  <w:pStyle w:val="Heading1"/>
                </w:pPr>
                <w:r w:rsidRPr="00F148F1">
                  <w:rPr>
                    <w:b w:val="0"/>
                    <w:bCs w:val="0"/>
                  </w:rPr>
                  <w:t>Yuuri Tanaka</w:t>
                </w:r>
              </w:p>
            </w:sdtContent>
          </w:sdt>
        </w:tc>
      </w:tr>
    </w:tbl>
    <w:p w14:paraId="526C33BB" w14:textId="77777777" w:rsidR="00340C75" w:rsidRDefault="00340C75" w:rsidP="00F5689F"/>
    <w:p w14:paraId="1C097C21" w14:textId="77777777" w:rsidR="00340C75" w:rsidRDefault="00340C75" w:rsidP="00F5689F">
      <w:pPr>
        <w:sectPr w:rsidR="00340C75" w:rsidSect="00112961">
          <w:pgSz w:w="12240" w:h="15840"/>
          <w:pgMar w:top="1440" w:right="734" w:bottom="288" w:left="720" w:header="720" w:footer="720" w:gutter="0"/>
          <w:cols w:space="720"/>
        </w:sectPr>
      </w:pPr>
    </w:p>
    <w:p w14:paraId="32EBC6BF" w14:textId="77777777" w:rsidR="00340C75" w:rsidRPr="00547E34" w:rsidRDefault="00BE191C" w:rsidP="00547E34">
      <w:pPr>
        <w:spacing w:before="0"/>
        <w:rPr>
          <w:sz w:val="22"/>
          <w:szCs w:val="14"/>
        </w:rPr>
      </w:pPr>
      <w:r w:rsidRPr="00547E34">
        <w:rPr>
          <w:noProof/>
          <w:sz w:val="22"/>
          <w:szCs w:val="14"/>
        </w:rPr>
        <w:lastRenderedPageBreak/>
        <mc:AlternateContent>
          <mc:Choice Requires="wpg">
            <w:drawing>
              <wp:anchor distT="0" distB="0" distL="114300" distR="114300" simplePos="0" relativeHeight="251670528" behindDoc="1" locked="1" layoutInCell="1" allowOverlap="1" wp14:anchorId="6EE6CA35" wp14:editId="26E85901">
                <wp:simplePos x="0" y="0"/>
                <wp:positionH relativeFrom="column">
                  <wp:posOffset>-457200</wp:posOffset>
                </wp:positionH>
                <wp:positionV relativeFrom="paragraph">
                  <wp:posOffset>-914400</wp:posOffset>
                </wp:positionV>
                <wp:extent cx="7589520" cy="10058400"/>
                <wp:effectExtent l="0" t="0" r="0" b="0"/>
                <wp:wrapNone/>
                <wp:docPr id="72" name="Group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73" name="Group 59"/>
                        <wpg:cNvGrpSpPr>
                          <a:grpSpLocks/>
                        </wpg:cNvGrpSpPr>
                        <wpg:grpSpPr bwMode="auto">
                          <a:xfrm>
                            <a:off x="6586" y="0"/>
                            <a:ext cx="5369" cy="2980"/>
                            <a:chOff x="6586" y="0"/>
                            <a:chExt cx="5369" cy="2980"/>
                          </a:xfrm>
                        </wpg:grpSpPr>
                        <wps:wsp>
                          <wps:cNvPr id="74"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66"/>
                        <wpg:cNvGrpSpPr>
                          <a:grpSpLocks/>
                        </wpg:cNvGrpSpPr>
                        <wpg:grpSpPr bwMode="auto">
                          <a:xfrm>
                            <a:off x="0" y="12290"/>
                            <a:ext cx="3551" cy="3551"/>
                            <a:chOff x="0" y="12290"/>
                            <a:chExt cx="3551" cy="3551"/>
                          </a:xfrm>
                        </wpg:grpSpPr>
                        <wps:wsp>
                          <wps:cNvPr id="81"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33F68C" id="Group 72" o:spid="_x0000_s1026" alt="&quot;&quot;" style="position:absolute;margin-left:-36pt;margin-top:-1in;width:597.6pt;height:11in;z-index:-251645952"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anchorlock/>
              </v:group>
            </w:pict>
          </mc:Fallback>
        </mc:AlternateContent>
      </w:r>
    </w:p>
    <w:p w14:paraId="1A344F2D" w14:textId="77777777" w:rsidR="00762950" w:rsidRPr="00BE191C" w:rsidRDefault="00112961" w:rsidP="00762950">
      <w:pPr>
        <w:pStyle w:val="BodyContactInfo"/>
        <w:rPr>
          <w:rStyle w:val="Graytext"/>
        </w:rPr>
      </w:pPr>
      <w:sdt>
        <w:sdtPr>
          <w:rPr>
            <w:rStyle w:val="Graytext"/>
          </w:rPr>
          <w:id w:val="828022898"/>
          <w:placeholder>
            <w:docPart w:val="B9F4D0A30EBF4992B22E27DF2D5D62E2"/>
          </w:placeholder>
          <w:temporary/>
          <w:showingPlcHdr/>
          <w15:appearance w15:val="hidden"/>
        </w:sdtPr>
        <w:sdtEndPr>
          <w:rPr>
            <w:rStyle w:val="Graytext"/>
          </w:rPr>
        </w:sdtEndPr>
        <w:sdtContent>
          <w:r w:rsidR="00762950" w:rsidRPr="00BE191C">
            <w:rPr>
              <w:rStyle w:val="Graytext"/>
            </w:rPr>
            <w:t>4567 Main Street</w:t>
          </w:r>
        </w:sdtContent>
      </w:sdt>
      <w:r w:rsidR="00762950" w:rsidRPr="00BE191C">
        <w:rPr>
          <w:rStyle w:val="Graytext"/>
        </w:rPr>
        <w:t xml:space="preserve"> </w:t>
      </w:r>
    </w:p>
    <w:p w14:paraId="63CE3741" w14:textId="77777777" w:rsidR="00762950" w:rsidRPr="00BE191C" w:rsidRDefault="00112961" w:rsidP="00762950">
      <w:pPr>
        <w:pStyle w:val="BodyContactInfo"/>
        <w:rPr>
          <w:rStyle w:val="Graytext"/>
        </w:rPr>
      </w:pPr>
      <w:sdt>
        <w:sdtPr>
          <w:rPr>
            <w:rStyle w:val="Graytext"/>
          </w:rPr>
          <w:id w:val="-2006353614"/>
          <w:placeholder>
            <w:docPart w:val="99562BD773E744258A80705B3530ADC0"/>
          </w:placeholder>
          <w:temporary/>
          <w:showingPlcHdr/>
          <w15:appearance w15:val="hidden"/>
        </w:sdtPr>
        <w:sdtEndPr>
          <w:rPr>
            <w:rStyle w:val="Graytext"/>
          </w:rPr>
        </w:sdtEndPr>
        <w:sdtContent>
          <w:r w:rsidR="00762950" w:rsidRPr="00BE191C">
            <w:rPr>
              <w:rStyle w:val="Graytext"/>
            </w:rPr>
            <w:t>City, State 98052</w:t>
          </w:r>
        </w:sdtContent>
      </w:sdt>
      <w:r w:rsidR="00762950" w:rsidRPr="00BE191C">
        <w:rPr>
          <w:rStyle w:val="Graytext"/>
        </w:rPr>
        <w:t xml:space="preserve"> </w:t>
      </w:r>
    </w:p>
    <w:p w14:paraId="792AA482" w14:textId="77777777" w:rsidR="00762950" w:rsidRPr="00BE191C" w:rsidRDefault="00112961" w:rsidP="00762950">
      <w:pPr>
        <w:pStyle w:val="BodyContactInfo"/>
        <w:rPr>
          <w:rStyle w:val="Graytext"/>
        </w:rPr>
      </w:pPr>
      <w:sdt>
        <w:sdtPr>
          <w:rPr>
            <w:rStyle w:val="Graytext"/>
          </w:rPr>
          <w:id w:val="-600726614"/>
          <w:placeholder>
            <w:docPart w:val="A7612E80A46E4880B2EE5AA78F6890A4"/>
          </w:placeholder>
          <w:temporary/>
          <w:showingPlcHdr/>
          <w15:appearance w15:val="hidden"/>
        </w:sdtPr>
        <w:sdtEndPr>
          <w:rPr>
            <w:rStyle w:val="Graytext"/>
          </w:rPr>
        </w:sdtEndPr>
        <w:sdtContent>
          <w:r w:rsidR="00762950" w:rsidRPr="00BE191C">
            <w:rPr>
              <w:rStyle w:val="Graytext"/>
            </w:rPr>
            <w:t>(718) 555–0100</w:t>
          </w:r>
        </w:sdtContent>
      </w:sdt>
      <w:r w:rsidR="00762950" w:rsidRPr="00BE191C">
        <w:rPr>
          <w:rStyle w:val="Graytext"/>
        </w:rPr>
        <w:t xml:space="preserve"> </w:t>
      </w:r>
    </w:p>
    <w:p w14:paraId="73F5FEA4" w14:textId="77777777" w:rsidR="00CB478E" w:rsidRPr="00CB478E" w:rsidRDefault="00112961" w:rsidP="00CB478E">
      <w:pPr>
        <w:pStyle w:val="BodyContactInfo"/>
        <w:rPr>
          <w:rStyle w:val="Graytext"/>
        </w:rPr>
      </w:pPr>
      <w:sdt>
        <w:sdtPr>
          <w:rPr>
            <w:rStyle w:val="Graytext"/>
          </w:rPr>
          <w:id w:val="-266234858"/>
          <w:placeholder>
            <w:docPart w:val="F9C4D6C67613433783C95498DF6E609F"/>
          </w:placeholder>
          <w:showingPlcHdr/>
          <w15:appearance w15:val="hidden"/>
        </w:sdtPr>
        <w:sdtEndPr>
          <w:rPr>
            <w:rStyle w:val="Graytext"/>
          </w:rPr>
        </w:sdtEndPr>
        <w:sdtContent>
          <w:r w:rsidR="00CB478E" w:rsidRPr="00CB478E">
            <w:rPr>
              <w:rStyle w:val="Graytext"/>
            </w:rPr>
            <w:t>yuuri@example.com</w:t>
          </w:r>
        </w:sdtContent>
      </w:sdt>
      <w:r w:rsidR="00CB478E" w:rsidRPr="00CB478E">
        <w:rPr>
          <w:rStyle w:val="Graytext"/>
        </w:rPr>
        <w:t xml:space="preserve"> </w:t>
      </w:r>
    </w:p>
    <w:p w14:paraId="3F36DDAD" w14:textId="77777777" w:rsidR="00762950" w:rsidRPr="00BE191C" w:rsidRDefault="00762950" w:rsidP="00762950">
      <w:pPr>
        <w:pStyle w:val="BodyContactInfo"/>
        <w:rPr>
          <w:rStyle w:val="Graytext"/>
        </w:rPr>
      </w:pP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F148F1" w14:paraId="41369517" w14:textId="77777777" w:rsidTr="000D478C">
        <w:trPr>
          <w:trHeight w:val="2160"/>
        </w:trPr>
        <w:tc>
          <w:tcPr>
            <w:tcW w:w="5000" w:type="pct"/>
            <w:gridSpan w:val="6"/>
            <w:vAlign w:val="bottom"/>
          </w:tcPr>
          <w:p w14:paraId="36E318AE" w14:textId="77777777" w:rsidR="00F148F1" w:rsidRDefault="00112961" w:rsidP="000D478C">
            <w:pPr>
              <w:pStyle w:val="Title"/>
            </w:pPr>
            <w:sdt>
              <w:sdtPr>
                <w:rPr>
                  <w:color w:val="808080" w:themeColor="background1" w:themeShade="80"/>
                </w:rPr>
                <w:id w:val="1518354787"/>
                <w:placeholder>
                  <w:docPart w:val="4D9E3370FF9C45BE9C2ABB0770D2AE8A"/>
                </w:placeholder>
                <w:temporary/>
                <w:showingPlcHdr/>
                <w15:appearance w15:val="hidden"/>
              </w:sdtPr>
              <w:sdtEndPr>
                <w:rPr>
                  <w:color w:val="231F20"/>
                </w:rPr>
              </w:sdtEndPr>
              <w:sdtContent>
                <w:r w:rsidR="00F148F1" w:rsidRPr="00702223">
                  <w:t>Yuuri Tanaka</w:t>
                </w:r>
              </w:sdtContent>
            </w:sdt>
          </w:p>
        </w:tc>
      </w:tr>
      <w:tr w:rsidR="00F148F1" w:rsidRPr="00702223" w14:paraId="23C0D59E" w14:textId="77777777" w:rsidTr="00DD38E7">
        <w:trPr>
          <w:gridAfter w:val="1"/>
          <w:wAfter w:w="6" w:type="pct"/>
          <w:trHeight w:val="115"/>
        </w:trPr>
        <w:tc>
          <w:tcPr>
            <w:tcW w:w="846" w:type="pct"/>
            <w:shd w:val="clear" w:color="auto" w:fill="808080" w:themeFill="background1" w:themeFillShade="80"/>
          </w:tcPr>
          <w:p w14:paraId="660270F0" w14:textId="77777777" w:rsidR="00F148F1" w:rsidRPr="00702223" w:rsidRDefault="00F148F1" w:rsidP="000D478C">
            <w:pPr>
              <w:spacing w:before="0" w:after="0"/>
              <w:rPr>
                <w:sz w:val="6"/>
                <w:szCs w:val="6"/>
              </w:rPr>
            </w:pPr>
          </w:p>
        </w:tc>
        <w:tc>
          <w:tcPr>
            <w:tcW w:w="496" w:type="pct"/>
          </w:tcPr>
          <w:p w14:paraId="06B3A260" w14:textId="77777777" w:rsidR="00F148F1" w:rsidRPr="00702223" w:rsidRDefault="00F148F1" w:rsidP="000D478C">
            <w:pPr>
              <w:spacing w:before="0" w:after="0"/>
              <w:rPr>
                <w:sz w:val="6"/>
                <w:szCs w:val="6"/>
              </w:rPr>
            </w:pPr>
          </w:p>
        </w:tc>
        <w:tc>
          <w:tcPr>
            <w:tcW w:w="364" w:type="pct"/>
          </w:tcPr>
          <w:p w14:paraId="3468E1AA" w14:textId="77777777" w:rsidR="00F148F1" w:rsidRPr="00702223" w:rsidRDefault="00F148F1" w:rsidP="000D478C">
            <w:pPr>
              <w:spacing w:before="0" w:after="0"/>
              <w:rPr>
                <w:sz w:val="6"/>
                <w:szCs w:val="6"/>
              </w:rPr>
            </w:pPr>
          </w:p>
        </w:tc>
        <w:tc>
          <w:tcPr>
            <w:tcW w:w="1330" w:type="pct"/>
            <w:shd w:val="clear" w:color="auto" w:fill="000000" w:themeFill="text1"/>
          </w:tcPr>
          <w:p w14:paraId="36A617B7" w14:textId="77777777" w:rsidR="00F148F1" w:rsidRPr="00702223" w:rsidRDefault="00F148F1" w:rsidP="000D478C">
            <w:pPr>
              <w:spacing w:before="0" w:after="0"/>
              <w:rPr>
                <w:sz w:val="6"/>
                <w:szCs w:val="6"/>
              </w:rPr>
            </w:pPr>
          </w:p>
        </w:tc>
        <w:tc>
          <w:tcPr>
            <w:tcW w:w="1958" w:type="pct"/>
          </w:tcPr>
          <w:p w14:paraId="1CE8A2F8" w14:textId="77777777" w:rsidR="00F148F1" w:rsidRPr="00702223" w:rsidRDefault="00F148F1" w:rsidP="000D478C">
            <w:pPr>
              <w:spacing w:before="0" w:after="0"/>
              <w:rPr>
                <w:sz w:val="6"/>
                <w:szCs w:val="6"/>
              </w:rPr>
            </w:pPr>
          </w:p>
        </w:tc>
      </w:tr>
      <w:tr w:rsidR="00F148F1" w14:paraId="227D1E41" w14:textId="77777777" w:rsidTr="000D478C">
        <w:trPr>
          <w:gridAfter w:val="1"/>
          <w:wAfter w:w="6" w:type="pct"/>
          <w:trHeight w:val="2592"/>
        </w:trPr>
        <w:tc>
          <w:tcPr>
            <w:tcW w:w="1706" w:type="pct"/>
            <w:gridSpan w:val="3"/>
          </w:tcPr>
          <w:p w14:paraId="37CFD9DA" w14:textId="77777777" w:rsidR="00F148F1" w:rsidRPr="00BF44A2" w:rsidRDefault="00112961" w:rsidP="00172BC0">
            <w:pPr>
              <w:pStyle w:val="BodyContactInfo"/>
              <w:spacing w:before="240"/>
              <w:rPr>
                <w:rStyle w:val="Graytext"/>
              </w:rPr>
            </w:pPr>
            <w:sdt>
              <w:sdtPr>
                <w:rPr>
                  <w:rStyle w:val="Graytext"/>
                </w:rPr>
                <w:id w:val="-1222364274"/>
                <w:placeholder>
                  <w:docPart w:val="F2CD9F5F9AE54000AA91E16D501A112E"/>
                </w:placeholder>
                <w:temporary/>
                <w:showingPlcHdr/>
                <w15:appearance w15:val="hidden"/>
              </w:sdtPr>
              <w:sdtEndPr>
                <w:rPr>
                  <w:rStyle w:val="Graytext"/>
                </w:rPr>
              </w:sdtEndPr>
              <w:sdtContent>
                <w:r w:rsidR="00F148F1" w:rsidRPr="00BF44A2">
                  <w:rPr>
                    <w:rStyle w:val="Graytext"/>
                  </w:rPr>
                  <w:t>Adrian King</w:t>
                </w:r>
              </w:sdtContent>
            </w:sdt>
          </w:p>
          <w:p w14:paraId="3BE556AA" w14:textId="77777777" w:rsidR="00F148F1" w:rsidRPr="00BF44A2" w:rsidRDefault="00112961" w:rsidP="000D478C">
            <w:pPr>
              <w:pStyle w:val="BodyContactInfo"/>
              <w:rPr>
                <w:rStyle w:val="Graytext"/>
              </w:rPr>
            </w:pPr>
            <w:sdt>
              <w:sdtPr>
                <w:rPr>
                  <w:rStyle w:val="Graytext"/>
                </w:rPr>
                <w:id w:val="331574150"/>
                <w:placeholder>
                  <w:docPart w:val="1791DFA71C2D41A1B354DC781EC4FB39"/>
                </w:placeholder>
                <w:temporary/>
                <w:showingPlcHdr/>
                <w15:appearance w15:val="hidden"/>
              </w:sdtPr>
              <w:sdtEndPr>
                <w:rPr>
                  <w:rStyle w:val="Graytext"/>
                </w:rPr>
              </w:sdtEndPr>
              <w:sdtContent>
                <w:r w:rsidR="00F148F1" w:rsidRPr="00BF44A2">
                  <w:rPr>
                    <w:rStyle w:val="Graytext"/>
                  </w:rPr>
                  <w:t xml:space="preserve">Hiring Manager </w:t>
                </w:r>
              </w:sdtContent>
            </w:sdt>
            <w:r w:rsidR="00F148F1" w:rsidRPr="00BF44A2">
              <w:rPr>
                <w:rStyle w:val="Graytext"/>
              </w:rPr>
              <w:t xml:space="preserve"> </w:t>
            </w:r>
          </w:p>
          <w:p w14:paraId="683A82C2" w14:textId="77777777" w:rsidR="00F148F1" w:rsidRPr="00BF44A2" w:rsidRDefault="00112961" w:rsidP="000D478C">
            <w:pPr>
              <w:pStyle w:val="BodyContactInfo"/>
              <w:rPr>
                <w:rStyle w:val="Graytext"/>
              </w:rPr>
            </w:pPr>
            <w:sdt>
              <w:sdtPr>
                <w:rPr>
                  <w:rStyle w:val="Graytext"/>
                </w:rPr>
                <w:id w:val="1594738397"/>
                <w:placeholder>
                  <w:docPart w:val="532EE0947F9147AABAC74F874271BF3E"/>
                </w:placeholder>
                <w:temporary/>
                <w:showingPlcHdr/>
                <w15:appearance w15:val="hidden"/>
              </w:sdtPr>
              <w:sdtEndPr>
                <w:rPr>
                  <w:rStyle w:val="Graytext"/>
                </w:rPr>
              </w:sdtEndPr>
              <w:sdtContent>
                <w:r w:rsidR="00F148F1" w:rsidRPr="00BF44A2">
                  <w:rPr>
                    <w:rStyle w:val="Graytext"/>
                  </w:rPr>
                  <w:t>VanArsdel, Ltd.</w:t>
                </w:r>
              </w:sdtContent>
            </w:sdt>
          </w:p>
          <w:p w14:paraId="27B745DD" w14:textId="77777777" w:rsidR="00F148F1" w:rsidRPr="00BF44A2" w:rsidRDefault="00112961" w:rsidP="000D478C">
            <w:pPr>
              <w:pStyle w:val="BodyContactInfo"/>
              <w:rPr>
                <w:rStyle w:val="Graytext"/>
              </w:rPr>
            </w:pPr>
            <w:sdt>
              <w:sdtPr>
                <w:rPr>
                  <w:rStyle w:val="Graytext"/>
                </w:rPr>
                <w:id w:val="1667904035"/>
                <w:placeholder>
                  <w:docPart w:val="961BC4F90CAA4BF2AAC28371EB7FBBF1"/>
                </w:placeholder>
                <w:temporary/>
                <w:showingPlcHdr/>
                <w15:appearance w15:val="hidden"/>
              </w:sdtPr>
              <w:sdtEndPr>
                <w:rPr>
                  <w:rStyle w:val="Graytext"/>
                </w:rPr>
              </w:sdtEndPr>
              <w:sdtContent>
                <w:r w:rsidR="00F148F1" w:rsidRPr="00BF44A2">
                  <w:rPr>
                    <w:rStyle w:val="Graytext"/>
                  </w:rPr>
                  <w:t>123 Elm Avenue</w:t>
                </w:r>
              </w:sdtContent>
            </w:sdt>
          </w:p>
          <w:p w14:paraId="3CFFECA7" w14:textId="77777777" w:rsidR="00F148F1" w:rsidRPr="00F148F1" w:rsidRDefault="00112961" w:rsidP="000D478C">
            <w:pPr>
              <w:pStyle w:val="BodyContactInfo"/>
            </w:pPr>
            <w:sdt>
              <w:sdtPr>
                <w:rPr>
                  <w:rStyle w:val="Graytext"/>
                </w:rPr>
                <w:id w:val="-902062705"/>
                <w:placeholder>
                  <w:docPart w:val="CD3C002673DA4EF3BED5167422881C41"/>
                </w:placeholder>
                <w:temporary/>
                <w:showingPlcHdr/>
                <w15:appearance w15:val="hidden"/>
              </w:sdtPr>
              <w:sdtEndPr>
                <w:rPr>
                  <w:rStyle w:val="Graytext"/>
                </w:rPr>
              </w:sdtEndPr>
              <w:sdtContent>
                <w:r w:rsidR="00172BC0" w:rsidRPr="00BF44A2">
                  <w:rPr>
                    <w:rStyle w:val="Graytext"/>
                  </w:rPr>
                  <w:t>City, State 98052</w:t>
                </w:r>
              </w:sdtContent>
            </w:sdt>
          </w:p>
        </w:tc>
        <w:tc>
          <w:tcPr>
            <w:tcW w:w="3288" w:type="pct"/>
            <w:gridSpan w:val="2"/>
          </w:tcPr>
          <w:p w14:paraId="41269371" w14:textId="77777777" w:rsidR="00F148F1" w:rsidRDefault="00112961" w:rsidP="00172BC0">
            <w:pPr>
              <w:spacing w:before="240"/>
            </w:pPr>
            <w:sdt>
              <w:sdtPr>
                <w:id w:val="-945615097"/>
                <w:placeholder>
                  <w:docPart w:val="515E1CD2BDAA4103B8804B8C96952B64"/>
                </w:placeholder>
                <w:temporary/>
                <w:showingPlcHdr/>
                <w15:appearance w15:val="hidden"/>
              </w:sdtPr>
              <w:sdtEndPr/>
              <w:sdtContent>
                <w:r w:rsidR="00F148F1" w:rsidRPr="008539E9">
                  <w:t>Dear Adrian King</w:t>
                </w:r>
                <w:r w:rsidR="00F148F1">
                  <w:t>,</w:t>
                </w:r>
              </w:sdtContent>
            </w:sdt>
            <w:r w:rsidR="00F148F1">
              <w:t xml:space="preserve"> </w:t>
            </w:r>
          </w:p>
          <w:sdt>
            <w:sdtPr>
              <w:id w:val="-1002974794"/>
              <w:placeholder>
                <w:docPart w:val="87FF5DC495F342CB8419FF9F8594F984"/>
              </w:placeholder>
              <w:temporary/>
              <w:showingPlcHdr/>
              <w15:appearance w15:val="hidden"/>
            </w:sdtPr>
            <w:sdtEndPr/>
            <w:sdtContent>
              <w:p w14:paraId="7FF3288B" w14:textId="77777777" w:rsidR="00FE4C1E" w:rsidRDefault="00FE4C1E"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14:paraId="2E675C2D" w14:textId="77777777" w:rsidR="00FE4C1E" w:rsidRDefault="00FE4C1E" w:rsidP="00FE4C1E">
                <w:r>
                  <w:t xml:space="preserve">If you feel a second paragraph is needed, touch on areas of the role that interest you. State your desire to learn more, suggest a follow up call or email. Be clear about your respect for busy schedules. </w:t>
                </w:r>
              </w:p>
              <w:p w14:paraId="4E47F19B" w14:textId="77777777" w:rsidR="00F148F1" w:rsidRDefault="00FE4C1E" w:rsidP="00FE4C1E">
                <w:r>
                  <w:t>(Here’s a tip: be sure to try Word Editor for suggestions on how to make this cover letter the best it can be.)</w:t>
                </w:r>
              </w:p>
            </w:sdtContent>
          </w:sdt>
          <w:p w14:paraId="390C972F" w14:textId="77777777" w:rsidR="00F148F1" w:rsidRDefault="00112961" w:rsidP="000D478C">
            <w:sdt>
              <w:sdtPr>
                <w:id w:val="-2119280039"/>
                <w:placeholder>
                  <w:docPart w:val="1BA134015F954888AF54EAA4B9DD8532"/>
                </w:placeholder>
                <w:temporary/>
                <w:showingPlcHdr/>
                <w15:appearance w15:val="hidden"/>
              </w:sdtPr>
              <w:sdtEndPr/>
              <w:sdtContent>
                <w:r w:rsidR="00F148F1" w:rsidRPr="008539E9">
                  <w:t>Sincerely,</w:t>
                </w:r>
              </w:sdtContent>
            </w:sdt>
          </w:p>
          <w:sdt>
            <w:sdtPr>
              <w:id w:val="1891383283"/>
              <w:placeholder>
                <w:docPart w:val="C961102F804B45198D83E37FBF737796"/>
              </w:placeholder>
              <w:temporary/>
              <w:showingPlcHdr/>
              <w15:appearance w15:val="hidden"/>
            </w:sdtPr>
            <w:sdtEndPr/>
            <w:sdtContent>
              <w:p w14:paraId="3310B1AE" w14:textId="77777777" w:rsidR="00F148F1" w:rsidRDefault="00F148F1" w:rsidP="00CB478E">
                <w:r w:rsidRPr="00F148F1">
                  <w:t>Yuuri Tanaka</w:t>
                </w:r>
              </w:p>
            </w:sdtContent>
          </w:sdt>
        </w:tc>
      </w:tr>
    </w:tbl>
    <w:p w14:paraId="34FE6660" w14:textId="77777777" w:rsidR="00913A01" w:rsidRPr="00F5689F" w:rsidRDefault="00913A01" w:rsidP="00F5689F"/>
    <w:sectPr w:rsidR="00913A01" w:rsidRPr="00F5689F"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10D15" w14:textId="77777777" w:rsidR="00112961" w:rsidRDefault="00112961" w:rsidP="003D37DA">
      <w:pPr>
        <w:spacing w:before="0" w:after="0" w:line="240" w:lineRule="auto"/>
      </w:pPr>
      <w:r>
        <w:separator/>
      </w:r>
    </w:p>
  </w:endnote>
  <w:endnote w:type="continuationSeparator" w:id="0">
    <w:p w14:paraId="5F6F7CDC" w14:textId="77777777" w:rsidR="00112961" w:rsidRDefault="00112961"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3F084" w14:textId="77777777" w:rsidR="00112961" w:rsidRDefault="00112961" w:rsidP="003D37DA">
      <w:pPr>
        <w:spacing w:before="0" w:after="0" w:line="240" w:lineRule="auto"/>
      </w:pPr>
      <w:r>
        <w:separator/>
      </w:r>
    </w:p>
  </w:footnote>
  <w:footnote w:type="continuationSeparator" w:id="0">
    <w:p w14:paraId="6C7F15B9" w14:textId="77777777" w:rsidR="00112961" w:rsidRDefault="00112961"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90457846">
    <w:abstractNumId w:val="2"/>
  </w:num>
  <w:num w:numId="2" w16cid:durableId="1069157084">
    <w:abstractNumId w:val="4"/>
  </w:num>
  <w:num w:numId="3" w16cid:durableId="1642417567">
    <w:abstractNumId w:val="3"/>
  </w:num>
  <w:num w:numId="4" w16cid:durableId="1409234089">
    <w:abstractNumId w:val="0"/>
  </w:num>
  <w:num w:numId="5" w16cid:durableId="1143081286">
    <w:abstractNumId w:val="1"/>
  </w:num>
  <w:num w:numId="6" w16cid:durableId="600184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61"/>
    <w:rsid w:val="000D13CA"/>
    <w:rsid w:val="00112961"/>
    <w:rsid w:val="00172BC0"/>
    <w:rsid w:val="0018269B"/>
    <w:rsid w:val="002453B4"/>
    <w:rsid w:val="003116B7"/>
    <w:rsid w:val="00340C75"/>
    <w:rsid w:val="00390F23"/>
    <w:rsid w:val="003B0449"/>
    <w:rsid w:val="003D37DA"/>
    <w:rsid w:val="003E6644"/>
    <w:rsid w:val="003E6D64"/>
    <w:rsid w:val="005106C2"/>
    <w:rsid w:val="00547E34"/>
    <w:rsid w:val="005D49CA"/>
    <w:rsid w:val="006123CC"/>
    <w:rsid w:val="00702223"/>
    <w:rsid w:val="00721C3B"/>
    <w:rsid w:val="007466F4"/>
    <w:rsid w:val="00762950"/>
    <w:rsid w:val="00851431"/>
    <w:rsid w:val="008539E9"/>
    <w:rsid w:val="00860689"/>
    <w:rsid w:val="0086291E"/>
    <w:rsid w:val="00913A01"/>
    <w:rsid w:val="00A635D5"/>
    <w:rsid w:val="00A82D03"/>
    <w:rsid w:val="00B70BEC"/>
    <w:rsid w:val="00B80EE9"/>
    <w:rsid w:val="00BB7363"/>
    <w:rsid w:val="00BE191C"/>
    <w:rsid w:val="00BF44A2"/>
    <w:rsid w:val="00C764ED"/>
    <w:rsid w:val="00C8183F"/>
    <w:rsid w:val="00C83E97"/>
    <w:rsid w:val="00C85B84"/>
    <w:rsid w:val="00CB478E"/>
    <w:rsid w:val="00CC77D2"/>
    <w:rsid w:val="00D87E03"/>
    <w:rsid w:val="00DD38E7"/>
    <w:rsid w:val="00E24AD4"/>
    <w:rsid w:val="00E6525B"/>
    <w:rsid w:val="00E97CB2"/>
    <w:rsid w:val="00ED6E70"/>
    <w:rsid w:val="00EF10F2"/>
    <w:rsid w:val="00EF2719"/>
    <w:rsid w:val="00F148F1"/>
    <w:rsid w:val="00F41ACF"/>
    <w:rsid w:val="00F5689F"/>
    <w:rsid w:val="00F609CC"/>
    <w:rsid w:val="00F7064C"/>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8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Geometric%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D0BBF3FD7D48558058E06F17843748"/>
        <w:category>
          <w:name w:val="General"/>
          <w:gallery w:val="placeholder"/>
        </w:category>
        <w:types>
          <w:type w:val="bbPlcHdr"/>
        </w:types>
        <w:behaviors>
          <w:behavior w:val="content"/>
        </w:behaviors>
        <w:guid w:val="{8734BC54-5909-4538-9FF8-DF4FCB6EF8B0}"/>
      </w:docPartPr>
      <w:docPartBody>
        <w:p w:rsidR="00000000" w:rsidRDefault="005579F1">
          <w:pPr>
            <w:pStyle w:val="FFD0BBF3FD7D48558058E06F17843748"/>
          </w:pPr>
          <w:r w:rsidRPr="00172BC0">
            <w:rPr>
              <w:rStyle w:val="Greentext"/>
            </w:rPr>
            <w:t>4567 Main Street</w:t>
          </w:r>
        </w:p>
      </w:docPartBody>
    </w:docPart>
    <w:docPart>
      <w:docPartPr>
        <w:name w:val="FAEC90532CA34C48B2D57DFDFBBCB4A5"/>
        <w:category>
          <w:name w:val="General"/>
          <w:gallery w:val="placeholder"/>
        </w:category>
        <w:types>
          <w:type w:val="bbPlcHdr"/>
        </w:types>
        <w:behaviors>
          <w:behavior w:val="content"/>
        </w:behaviors>
        <w:guid w:val="{CD6153C0-BF35-41B4-BF75-9F14A3EA126F}"/>
      </w:docPartPr>
      <w:docPartBody>
        <w:p w:rsidR="00000000" w:rsidRDefault="005579F1">
          <w:pPr>
            <w:pStyle w:val="FAEC90532CA34C48B2D57DFDFBBCB4A5"/>
          </w:pPr>
          <w:r w:rsidRPr="00172BC0">
            <w:rPr>
              <w:rStyle w:val="Greentext"/>
            </w:rPr>
            <w:t>City, State 98052</w:t>
          </w:r>
        </w:p>
      </w:docPartBody>
    </w:docPart>
    <w:docPart>
      <w:docPartPr>
        <w:name w:val="FE279E6B38D64CFC98715E77EF49DB25"/>
        <w:category>
          <w:name w:val="General"/>
          <w:gallery w:val="placeholder"/>
        </w:category>
        <w:types>
          <w:type w:val="bbPlcHdr"/>
        </w:types>
        <w:behaviors>
          <w:behavior w:val="content"/>
        </w:behaviors>
        <w:guid w:val="{6E78FD3C-1BE0-49A3-8489-DA81A4EF6949}"/>
      </w:docPartPr>
      <w:docPartBody>
        <w:p w:rsidR="00000000" w:rsidRDefault="005579F1">
          <w:pPr>
            <w:pStyle w:val="FE279E6B38D64CFC98715E77EF49DB25"/>
          </w:pPr>
          <w:r w:rsidRPr="00172BC0">
            <w:rPr>
              <w:rStyle w:val="Greentext"/>
            </w:rPr>
            <w:t>(718) 555–0100</w:t>
          </w:r>
        </w:p>
      </w:docPartBody>
    </w:docPart>
    <w:docPart>
      <w:docPartPr>
        <w:name w:val="B93B9A9A604241A4B7377943A7B2D931"/>
        <w:category>
          <w:name w:val="General"/>
          <w:gallery w:val="placeholder"/>
        </w:category>
        <w:types>
          <w:type w:val="bbPlcHdr"/>
        </w:types>
        <w:behaviors>
          <w:behavior w:val="content"/>
        </w:behaviors>
        <w:guid w:val="{B686253F-8A15-4939-83EF-D321BC9F18BD}"/>
      </w:docPartPr>
      <w:docPartBody>
        <w:p w:rsidR="00000000" w:rsidRDefault="005579F1">
          <w:pPr>
            <w:pStyle w:val="B93B9A9A604241A4B7377943A7B2D931"/>
          </w:pPr>
          <w:r w:rsidRPr="00CB478E">
            <w:rPr>
              <w:rStyle w:val="Greentext"/>
            </w:rPr>
            <w:t>yuuri@example.com</w:t>
          </w:r>
        </w:p>
      </w:docPartBody>
    </w:docPart>
    <w:docPart>
      <w:docPartPr>
        <w:name w:val="C6B1AB6472FD4F9BB27AF9AF438BFE0F"/>
        <w:category>
          <w:name w:val="General"/>
          <w:gallery w:val="placeholder"/>
        </w:category>
        <w:types>
          <w:type w:val="bbPlcHdr"/>
        </w:types>
        <w:behaviors>
          <w:behavior w:val="content"/>
        </w:behaviors>
        <w:guid w:val="{83BAABFC-340A-4117-840D-244048EBC043}"/>
      </w:docPartPr>
      <w:docPartBody>
        <w:p w:rsidR="00000000" w:rsidRDefault="005579F1">
          <w:pPr>
            <w:pStyle w:val="C6B1AB6472FD4F9BB27AF9AF438BFE0F"/>
          </w:pPr>
          <w:r w:rsidRPr="00BF44A2">
            <w:rPr>
              <w:rStyle w:val="Greentext"/>
            </w:rPr>
            <w:t>Adrian King</w:t>
          </w:r>
        </w:p>
      </w:docPartBody>
    </w:docPart>
    <w:docPart>
      <w:docPartPr>
        <w:name w:val="D6B6DB0BE3E04D7EAE39C6522F2230F5"/>
        <w:category>
          <w:name w:val="General"/>
          <w:gallery w:val="placeholder"/>
        </w:category>
        <w:types>
          <w:type w:val="bbPlcHdr"/>
        </w:types>
        <w:behaviors>
          <w:behavior w:val="content"/>
        </w:behaviors>
        <w:guid w:val="{76A5C2BD-C63D-440F-B511-06203A92C7F9}"/>
      </w:docPartPr>
      <w:docPartBody>
        <w:p w:rsidR="00000000" w:rsidRDefault="005579F1">
          <w:pPr>
            <w:pStyle w:val="D6B6DB0BE3E04D7EAE39C6522F2230F5"/>
          </w:pPr>
          <w:r w:rsidRPr="00BF44A2">
            <w:rPr>
              <w:rStyle w:val="Greentext"/>
            </w:rPr>
            <w:t xml:space="preserve">Hiring Manager </w:t>
          </w:r>
        </w:p>
      </w:docPartBody>
    </w:docPart>
    <w:docPart>
      <w:docPartPr>
        <w:name w:val="6D3079304C504A0B8ACC80AB97430B4C"/>
        <w:category>
          <w:name w:val="General"/>
          <w:gallery w:val="placeholder"/>
        </w:category>
        <w:types>
          <w:type w:val="bbPlcHdr"/>
        </w:types>
        <w:behaviors>
          <w:behavior w:val="content"/>
        </w:behaviors>
        <w:guid w:val="{70B531A9-7D85-47A5-84C3-1BAF89B6BEE0}"/>
      </w:docPartPr>
      <w:docPartBody>
        <w:p w:rsidR="00000000" w:rsidRDefault="005579F1">
          <w:pPr>
            <w:pStyle w:val="6D3079304C504A0B8ACC80AB97430B4C"/>
          </w:pPr>
          <w:r w:rsidRPr="00BF44A2">
            <w:rPr>
              <w:rStyle w:val="Greentext"/>
            </w:rPr>
            <w:t>VanArsdel, Ltd.</w:t>
          </w:r>
        </w:p>
      </w:docPartBody>
    </w:docPart>
    <w:docPart>
      <w:docPartPr>
        <w:name w:val="1D280C4D5FFB44A5B68E9881DBE86602"/>
        <w:category>
          <w:name w:val="General"/>
          <w:gallery w:val="placeholder"/>
        </w:category>
        <w:types>
          <w:type w:val="bbPlcHdr"/>
        </w:types>
        <w:behaviors>
          <w:behavior w:val="content"/>
        </w:behaviors>
        <w:guid w:val="{93785541-850B-4143-977D-0A35FB9F376E}"/>
      </w:docPartPr>
      <w:docPartBody>
        <w:p w:rsidR="00000000" w:rsidRDefault="005579F1">
          <w:pPr>
            <w:pStyle w:val="1D280C4D5FFB44A5B68E9881DBE86602"/>
          </w:pPr>
          <w:r w:rsidRPr="00BF44A2">
            <w:rPr>
              <w:rStyle w:val="Greentext"/>
            </w:rPr>
            <w:t>123 Elm Avenue</w:t>
          </w:r>
        </w:p>
      </w:docPartBody>
    </w:docPart>
    <w:docPart>
      <w:docPartPr>
        <w:name w:val="08F74B85AA1E4DE895746287FED12D21"/>
        <w:category>
          <w:name w:val="General"/>
          <w:gallery w:val="placeholder"/>
        </w:category>
        <w:types>
          <w:type w:val="bbPlcHdr"/>
        </w:types>
        <w:behaviors>
          <w:behavior w:val="content"/>
        </w:behaviors>
        <w:guid w:val="{11859E37-27E5-4F9C-93B1-85984B6E7FD5}"/>
      </w:docPartPr>
      <w:docPartBody>
        <w:p w:rsidR="00000000" w:rsidRDefault="005579F1">
          <w:pPr>
            <w:pStyle w:val="08F74B85AA1E4DE895746287FED12D21"/>
          </w:pPr>
          <w:r w:rsidRPr="00BF44A2">
            <w:rPr>
              <w:rStyle w:val="Greentext"/>
            </w:rPr>
            <w:t>City, State 98052</w:t>
          </w:r>
        </w:p>
      </w:docPartBody>
    </w:docPart>
    <w:docPart>
      <w:docPartPr>
        <w:name w:val="99D60FDBD9C74476928D40A8B9384E6D"/>
        <w:category>
          <w:name w:val="General"/>
          <w:gallery w:val="placeholder"/>
        </w:category>
        <w:types>
          <w:type w:val="bbPlcHdr"/>
        </w:types>
        <w:behaviors>
          <w:behavior w:val="content"/>
        </w:behaviors>
        <w:guid w:val="{0C4BAA9E-6559-41F9-8C9C-56F9303C64B6}"/>
      </w:docPartPr>
      <w:docPartBody>
        <w:p w:rsidR="00000000" w:rsidRDefault="005579F1">
          <w:pPr>
            <w:pStyle w:val="99D60FDBD9C74476928D40A8B9384E6D"/>
          </w:pPr>
          <w:r w:rsidRPr="008539E9">
            <w:t>Dear Adrian King</w:t>
          </w:r>
          <w:r>
            <w:t>,</w:t>
          </w:r>
        </w:p>
      </w:docPartBody>
    </w:docPart>
    <w:docPart>
      <w:docPartPr>
        <w:name w:val="1987896C256841C8970FDAEE1B8F2426"/>
        <w:category>
          <w:name w:val="General"/>
          <w:gallery w:val="placeholder"/>
        </w:category>
        <w:types>
          <w:type w:val="bbPlcHdr"/>
        </w:types>
        <w:behaviors>
          <w:behavior w:val="content"/>
        </w:behaviors>
        <w:guid w:val="{4ED01F38-7FAB-4140-8F7B-420A32A95B28}"/>
      </w:docPartPr>
      <w:docPartBody>
        <w:p w:rsidR="005579F1" w:rsidRDefault="005579F1"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5579F1" w:rsidRDefault="005579F1" w:rsidP="00FE4C1E">
          <w:r>
            <w:t xml:space="preserve">If you feel a second paragraph is needed, touch on areas of the role that interest you. State your desire to learn more, suggest a follow up call or email. Be clear about your respect for busy schedules. </w:t>
          </w:r>
        </w:p>
        <w:p w:rsidR="00000000" w:rsidRDefault="005579F1">
          <w:pPr>
            <w:pStyle w:val="1987896C256841C8970FDAEE1B8F2426"/>
          </w:pPr>
          <w:r>
            <w:t>(Here’s a tip: be sure to try Word Editor for suggestions on how to make this cover letter the best it can be.)</w:t>
          </w:r>
        </w:p>
      </w:docPartBody>
    </w:docPart>
    <w:docPart>
      <w:docPartPr>
        <w:name w:val="B1D1822EE373428EB97AF7DB2C08C570"/>
        <w:category>
          <w:name w:val="General"/>
          <w:gallery w:val="placeholder"/>
        </w:category>
        <w:types>
          <w:type w:val="bbPlcHdr"/>
        </w:types>
        <w:behaviors>
          <w:behavior w:val="content"/>
        </w:behaviors>
        <w:guid w:val="{715FAD66-888C-472D-B159-B7A6EB8DD3BE}"/>
      </w:docPartPr>
      <w:docPartBody>
        <w:p w:rsidR="00000000" w:rsidRDefault="005579F1">
          <w:pPr>
            <w:pStyle w:val="B1D1822EE373428EB97AF7DB2C08C570"/>
          </w:pPr>
          <w:r w:rsidRPr="008539E9">
            <w:t>Sincerely,</w:t>
          </w:r>
        </w:p>
      </w:docPartBody>
    </w:docPart>
    <w:docPart>
      <w:docPartPr>
        <w:name w:val="5BB24408261E47E6B3DF84FEA0787CB6"/>
        <w:category>
          <w:name w:val="General"/>
          <w:gallery w:val="placeholder"/>
        </w:category>
        <w:types>
          <w:type w:val="bbPlcHdr"/>
        </w:types>
        <w:behaviors>
          <w:behavior w:val="content"/>
        </w:behaviors>
        <w:guid w:val="{342E27B1-48EF-4F16-94CF-A4D62AC431F5}"/>
      </w:docPartPr>
      <w:docPartBody>
        <w:p w:rsidR="00000000" w:rsidRDefault="005579F1">
          <w:pPr>
            <w:pStyle w:val="5BB24408261E47E6B3DF84FEA0787CB6"/>
          </w:pPr>
          <w:r w:rsidRPr="00CB478E">
            <w:t>Yuuri Tanaka</w:t>
          </w:r>
        </w:p>
      </w:docPartBody>
    </w:docPart>
    <w:docPart>
      <w:docPartPr>
        <w:name w:val="6E21CCC3944A49BCB9B4F1947FA5F734"/>
        <w:category>
          <w:name w:val="General"/>
          <w:gallery w:val="placeholder"/>
        </w:category>
        <w:types>
          <w:type w:val="bbPlcHdr"/>
        </w:types>
        <w:behaviors>
          <w:behavior w:val="content"/>
        </w:behaviors>
        <w:guid w:val="{AD2D4AF4-E692-4027-BFD8-FB4888A8EDEC}"/>
      </w:docPartPr>
      <w:docPartBody>
        <w:p w:rsidR="00000000" w:rsidRDefault="005579F1">
          <w:pPr>
            <w:pStyle w:val="6E21CCC3944A49BCB9B4F1947FA5F734"/>
          </w:pPr>
          <w:r w:rsidRPr="00762950">
            <w:rPr>
              <w:rStyle w:val="Magentatext"/>
            </w:rPr>
            <w:t>4567 Main Street</w:t>
          </w:r>
        </w:p>
      </w:docPartBody>
    </w:docPart>
    <w:docPart>
      <w:docPartPr>
        <w:name w:val="5FA7FFB586DF4D519807F2335B361B1E"/>
        <w:category>
          <w:name w:val="General"/>
          <w:gallery w:val="placeholder"/>
        </w:category>
        <w:types>
          <w:type w:val="bbPlcHdr"/>
        </w:types>
        <w:behaviors>
          <w:behavior w:val="content"/>
        </w:behaviors>
        <w:guid w:val="{D823DBA7-587A-43F7-8669-78D0934ED842}"/>
      </w:docPartPr>
      <w:docPartBody>
        <w:p w:rsidR="00000000" w:rsidRDefault="005579F1">
          <w:pPr>
            <w:pStyle w:val="5FA7FFB586DF4D519807F2335B361B1E"/>
          </w:pPr>
          <w:r w:rsidRPr="00762950">
            <w:rPr>
              <w:rStyle w:val="Magentatext"/>
            </w:rPr>
            <w:t>City, State 98052</w:t>
          </w:r>
        </w:p>
      </w:docPartBody>
    </w:docPart>
    <w:docPart>
      <w:docPartPr>
        <w:name w:val="0305C9B92C4E4C39A2D98ABCC6B6A546"/>
        <w:category>
          <w:name w:val="General"/>
          <w:gallery w:val="placeholder"/>
        </w:category>
        <w:types>
          <w:type w:val="bbPlcHdr"/>
        </w:types>
        <w:behaviors>
          <w:behavior w:val="content"/>
        </w:behaviors>
        <w:guid w:val="{586FDBA4-F1B3-4EC5-9F05-E452595BD977}"/>
      </w:docPartPr>
      <w:docPartBody>
        <w:p w:rsidR="00000000" w:rsidRDefault="005579F1">
          <w:pPr>
            <w:pStyle w:val="0305C9B92C4E4C39A2D98ABCC6B6A546"/>
          </w:pPr>
          <w:r w:rsidRPr="00762950">
            <w:rPr>
              <w:rStyle w:val="Magentatext"/>
            </w:rPr>
            <w:t>(718) 555–0100</w:t>
          </w:r>
        </w:p>
      </w:docPartBody>
    </w:docPart>
    <w:docPart>
      <w:docPartPr>
        <w:name w:val="CF2658323EFA480B897078341BC01690"/>
        <w:category>
          <w:name w:val="General"/>
          <w:gallery w:val="placeholder"/>
        </w:category>
        <w:types>
          <w:type w:val="bbPlcHdr"/>
        </w:types>
        <w:behaviors>
          <w:behavior w:val="content"/>
        </w:behaviors>
        <w:guid w:val="{EF0748A9-DD04-4A9B-9A78-03EA1D08A0E1}"/>
      </w:docPartPr>
      <w:docPartBody>
        <w:p w:rsidR="00000000" w:rsidRDefault="005579F1">
          <w:pPr>
            <w:pStyle w:val="CF2658323EFA480B897078341BC01690"/>
          </w:pPr>
          <w:r w:rsidRPr="00CB478E">
            <w:rPr>
              <w:rStyle w:val="Magentatext"/>
            </w:rPr>
            <w:t>yuuri@example.com</w:t>
          </w:r>
        </w:p>
      </w:docPartBody>
    </w:docPart>
    <w:docPart>
      <w:docPartPr>
        <w:name w:val="6CF1F5B09EF4454DBC7EF7BA8E5FB1E2"/>
        <w:category>
          <w:name w:val="General"/>
          <w:gallery w:val="placeholder"/>
        </w:category>
        <w:types>
          <w:type w:val="bbPlcHdr"/>
        </w:types>
        <w:behaviors>
          <w:behavior w:val="content"/>
        </w:behaviors>
        <w:guid w:val="{79C39E54-957E-4E0F-B7DA-DFF87301841C}"/>
      </w:docPartPr>
      <w:docPartBody>
        <w:p w:rsidR="00000000" w:rsidRDefault="005579F1">
          <w:pPr>
            <w:pStyle w:val="6CF1F5B09EF4454DBC7EF7BA8E5FB1E2"/>
          </w:pPr>
          <w:r w:rsidRPr="00702223">
            <w:t>Yuuri Tanaka</w:t>
          </w:r>
        </w:p>
      </w:docPartBody>
    </w:docPart>
    <w:docPart>
      <w:docPartPr>
        <w:name w:val="97AA14A1720F48D5ACA1DFAD597B8E5F"/>
        <w:category>
          <w:name w:val="General"/>
          <w:gallery w:val="placeholder"/>
        </w:category>
        <w:types>
          <w:type w:val="bbPlcHdr"/>
        </w:types>
        <w:behaviors>
          <w:behavior w:val="content"/>
        </w:behaviors>
        <w:guid w:val="{3D06A3C2-9AAA-4255-B52F-204F579CA9F5}"/>
      </w:docPartPr>
      <w:docPartBody>
        <w:p w:rsidR="00000000" w:rsidRDefault="005579F1">
          <w:pPr>
            <w:pStyle w:val="97AA14A1720F48D5ACA1DFAD597B8E5F"/>
          </w:pPr>
          <w:r w:rsidRPr="00BF44A2">
            <w:rPr>
              <w:rStyle w:val="Magentatext"/>
            </w:rPr>
            <w:t>Adrian King</w:t>
          </w:r>
        </w:p>
      </w:docPartBody>
    </w:docPart>
    <w:docPart>
      <w:docPartPr>
        <w:name w:val="779D2265D8874C33B347360AAE322BDC"/>
        <w:category>
          <w:name w:val="General"/>
          <w:gallery w:val="placeholder"/>
        </w:category>
        <w:types>
          <w:type w:val="bbPlcHdr"/>
        </w:types>
        <w:behaviors>
          <w:behavior w:val="content"/>
        </w:behaviors>
        <w:guid w:val="{18FDCF02-0FB2-4B31-B97C-EB72EC93BCE4}"/>
      </w:docPartPr>
      <w:docPartBody>
        <w:p w:rsidR="00000000" w:rsidRDefault="005579F1">
          <w:pPr>
            <w:pStyle w:val="779D2265D8874C33B347360AAE322BDC"/>
          </w:pPr>
          <w:r w:rsidRPr="00BF44A2">
            <w:rPr>
              <w:rStyle w:val="Magentatext"/>
            </w:rPr>
            <w:t xml:space="preserve">Hiring Manager </w:t>
          </w:r>
        </w:p>
      </w:docPartBody>
    </w:docPart>
    <w:docPart>
      <w:docPartPr>
        <w:name w:val="7CB05A945109435DA1027EF9A7DE63A8"/>
        <w:category>
          <w:name w:val="General"/>
          <w:gallery w:val="placeholder"/>
        </w:category>
        <w:types>
          <w:type w:val="bbPlcHdr"/>
        </w:types>
        <w:behaviors>
          <w:behavior w:val="content"/>
        </w:behaviors>
        <w:guid w:val="{C481C6F5-9E0C-4772-8672-151EC1F7E0B2}"/>
      </w:docPartPr>
      <w:docPartBody>
        <w:p w:rsidR="00000000" w:rsidRDefault="005579F1">
          <w:pPr>
            <w:pStyle w:val="7CB05A945109435DA1027EF9A7DE63A8"/>
          </w:pPr>
          <w:r w:rsidRPr="00BF44A2">
            <w:rPr>
              <w:rStyle w:val="Magentatext"/>
            </w:rPr>
            <w:t>VanArsdel, Ltd.</w:t>
          </w:r>
        </w:p>
      </w:docPartBody>
    </w:docPart>
    <w:docPart>
      <w:docPartPr>
        <w:name w:val="79572C8F5BF64565A282B6151834EC9C"/>
        <w:category>
          <w:name w:val="General"/>
          <w:gallery w:val="placeholder"/>
        </w:category>
        <w:types>
          <w:type w:val="bbPlcHdr"/>
        </w:types>
        <w:behaviors>
          <w:behavior w:val="content"/>
        </w:behaviors>
        <w:guid w:val="{C3DF803C-8ABE-4B5B-BAB9-6DF5185F3DFC}"/>
      </w:docPartPr>
      <w:docPartBody>
        <w:p w:rsidR="00000000" w:rsidRDefault="005579F1">
          <w:pPr>
            <w:pStyle w:val="79572C8F5BF64565A282B6151834EC9C"/>
          </w:pPr>
          <w:r w:rsidRPr="00BF44A2">
            <w:rPr>
              <w:rStyle w:val="Magentatext"/>
            </w:rPr>
            <w:t>123 Elm Avenue</w:t>
          </w:r>
        </w:p>
      </w:docPartBody>
    </w:docPart>
    <w:docPart>
      <w:docPartPr>
        <w:name w:val="0D8D5927FFC44F4EA0F140F1F1838E09"/>
        <w:category>
          <w:name w:val="General"/>
          <w:gallery w:val="placeholder"/>
        </w:category>
        <w:types>
          <w:type w:val="bbPlcHdr"/>
        </w:types>
        <w:behaviors>
          <w:behavior w:val="content"/>
        </w:behaviors>
        <w:guid w:val="{8AD076CA-037C-4CA1-85E3-95E47C6BE6BC}"/>
      </w:docPartPr>
      <w:docPartBody>
        <w:p w:rsidR="00000000" w:rsidRDefault="005579F1">
          <w:pPr>
            <w:pStyle w:val="0D8D5927FFC44F4EA0F140F1F1838E09"/>
          </w:pPr>
          <w:r w:rsidRPr="00BF44A2">
            <w:rPr>
              <w:rStyle w:val="Magentatext"/>
            </w:rPr>
            <w:t>City, State 98052</w:t>
          </w:r>
        </w:p>
      </w:docPartBody>
    </w:docPart>
    <w:docPart>
      <w:docPartPr>
        <w:name w:val="566D54C7BE3E498284C27B805A8B65F6"/>
        <w:category>
          <w:name w:val="General"/>
          <w:gallery w:val="placeholder"/>
        </w:category>
        <w:types>
          <w:type w:val="bbPlcHdr"/>
        </w:types>
        <w:behaviors>
          <w:behavior w:val="content"/>
        </w:behaviors>
        <w:guid w:val="{EF0FED75-3F8E-4B83-9C15-605959CD2602}"/>
      </w:docPartPr>
      <w:docPartBody>
        <w:p w:rsidR="00000000" w:rsidRDefault="005579F1">
          <w:pPr>
            <w:pStyle w:val="566D54C7BE3E498284C27B805A8B65F6"/>
          </w:pPr>
          <w:r w:rsidRPr="008539E9">
            <w:t>Dear Adrian King</w:t>
          </w:r>
          <w:r>
            <w:t>,</w:t>
          </w:r>
        </w:p>
      </w:docPartBody>
    </w:docPart>
    <w:docPart>
      <w:docPartPr>
        <w:name w:val="71758ED65A85471F8C6577B9CE2CD1BF"/>
        <w:category>
          <w:name w:val="General"/>
          <w:gallery w:val="placeholder"/>
        </w:category>
        <w:types>
          <w:type w:val="bbPlcHdr"/>
        </w:types>
        <w:behaviors>
          <w:behavior w:val="content"/>
        </w:behaviors>
        <w:guid w:val="{AADE1DAE-6222-4D39-8785-ECCFBC9B511C}"/>
      </w:docPartPr>
      <w:docPartBody>
        <w:p w:rsidR="005579F1" w:rsidRDefault="005579F1"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5579F1" w:rsidRDefault="005579F1" w:rsidP="00FE4C1E">
          <w:r>
            <w:t xml:space="preserve">If you feel a second paragraph is needed, touch on areas of the role that interest you. State your desire to learn more, suggest a follow up call or email. Be clear about your respect for busy schedules. </w:t>
          </w:r>
        </w:p>
        <w:p w:rsidR="00000000" w:rsidRDefault="005579F1">
          <w:pPr>
            <w:pStyle w:val="71758ED65A85471F8C6577B9CE2CD1BF"/>
          </w:pPr>
          <w:r>
            <w:t>(Here’s a tip: be sure to try Word Editor for suggestions on how to make this cover letter the best it can be.)</w:t>
          </w:r>
        </w:p>
      </w:docPartBody>
    </w:docPart>
    <w:docPart>
      <w:docPartPr>
        <w:name w:val="1B2931832E424A729AB13E5AE9DF3677"/>
        <w:category>
          <w:name w:val="General"/>
          <w:gallery w:val="placeholder"/>
        </w:category>
        <w:types>
          <w:type w:val="bbPlcHdr"/>
        </w:types>
        <w:behaviors>
          <w:behavior w:val="content"/>
        </w:behaviors>
        <w:guid w:val="{1D0F9DFC-B558-45A3-97F1-BD66755195B3}"/>
      </w:docPartPr>
      <w:docPartBody>
        <w:p w:rsidR="00000000" w:rsidRDefault="005579F1">
          <w:pPr>
            <w:pStyle w:val="1B2931832E424A729AB13E5AE9DF3677"/>
          </w:pPr>
          <w:r w:rsidRPr="008539E9">
            <w:t>Sincerely,</w:t>
          </w:r>
        </w:p>
      </w:docPartBody>
    </w:docPart>
    <w:docPart>
      <w:docPartPr>
        <w:name w:val="D8CD6738D5134130A5D2E6173EC36050"/>
        <w:category>
          <w:name w:val="General"/>
          <w:gallery w:val="placeholder"/>
        </w:category>
        <w:types>
          <w:type w:val="bbPlcHdr"/>
        </w:types>
        <w:behaviors>
          <w:behavior w:val="content"/>
        </w:behaviors>
        <w:guid w:val="{FFF4D1F1-5DC3-4B1B-BBC9-1EA6E12F75CB}"/>
      </w:docPartPr>
      <w:docPartBody>
        <w:p w:rsidR="00000000" w:rsidRDefault="005579F1">
          <w:pPr>
            <w:pStyle w:val="D8CD6738D5134130A5D2E6173EC36050"/>
          </w:pPr>
          <w:r w:rsidRPr="00F148F1">
            <w:t>Yuuri Tanaka</w:t>
          </w:r>
        </w:p>
      </w:docPartBody>
    </w:docPart>
    <w:docPart>
      <w:docPartPr>
        <w:name w:val="B9F4D0A30EBF4992B22E27DF2D5D62E2"/>
        <w:category>
          <w:name w:val="General"/>
          <w:gallery w:val="placeholder"/>
        </w:category>
        <w:types>
          <w:type w:val="bbPlcHdr"/>
        </w:types>
        <w:behaviors>
          <w:behavior w:val="content"/>
        </w:behaviors>
        <w:guid w:val="{6AEC82B2-4D40-47B5-A343-B4E2BF18670D}"/>
      </w:docPartPr>
      <w:docPartBody>
        <w:p w:rsidR="00000000" w:rsidRDefault="005579F1">
          <w:pPr>
            <w:pStyle w:val="B9F4D0A30EBF4992B22E27DF2D5D62E2"/>
          </w:pPr>
          <w:r w:rsidRPr="00BE191C">
            <w:rPr>
              <w:rStyle w:val="Graytext"/>
            </w:rPr>
            <w:t>4567 Main Street</w:t>
          </w:r>
        </w:p>
      </w:docPartBody>
    </w:docPart>
    <w:docPart>
      <w:docPartPr>
        <w:name w:val="99562BD773E744258A80705B3530ADC0"/>
        <w:category>
          <w:name w:val="General"/>
          <w:gallery w:val="placeholder"/>
        </w:category>
        <w:types>
          <w:type w:val="bbPlcHdr"/>
        </w:types>
        <w:behaviors>
          <w:behavior w:val="content"/>
        </w:behaviors>
        <w:guid w:val="{7CC1AA7E-DDE6-4A12-8F05-EB6EC4BF396B}"/>
      </w:docPartPr>
      <w:docPartBody>
        <w:p w:rsidR="00000000" w:rsidRDefault="005579F1">
          <w:pPr>
            <w:pStyle w:val="99562BD773E744258A80705B3530ADC0"/>
          </w:pPr>
          <w:r w:rsidRPr="00BE191C">
            <w:rPr>
              <w:rStyle w:val="Graytext"/>
            </w:rPr>
            <w:t>City, State 98052</w:t>
          </w:r>
        </w:p>
      </w:docPartBody>
    </w:docPart>
    <w:docPart>
      <w:docPartPr>
        <w:name w:val="A7612E80A46E4880B2EE5AA78F6890A4"/>
        <w:category>
          <w:name w:val="General"/>
          <w:gallery w:val="placeholder"/>
        </w:category>
        <w:types>
          <w:type w:val="bbPlcHdr"/>
        </w:types>
        <w:behaviors>
          <w:behavior w:val="content"/>
        </w:behaviors>
        <w:guid w:val="{80144DE1-B57B-4A48-A161-B11CB79B9B96}"/>
      </w:docPartPr>
      <w:docPartBody>
        <w:p w:rsidR="00000000" w:rsidRDefault="005579F1">
          <w:pPr>
            <w:pStyle w:val="A7612E80A46E4880B2EE5AA78F6890A4"/>
          </w:pPr>
          <w:r w:rsidRPr="00BE191C">
            <w:rPr>
              <w:rStyle w:val="Graytext"/>
            </w:rPr>
            <w:t>(718) 555–0100</w:t>
          </w:r>
        </w:p>
      </w:docPartBody>
    </w:docPart>
    <w:docPart>
      <w:docPartPr>
        <w:name w:val="F9C4D6C67613433783C95498DF6E609F"/>
        <w:category>
          <w:name w:val="General"/>
          <w:gallery w:val="placeholder"/>
        </w:category>
        <w:types>
          <w:type w:val="bbPlcHdr"/>
        </w:types>
        <w:behaviors>
          <w:behavior w:val="content"/>
        </w:behaviors>
        <w:guid w:val="{F606239F-E1DE-4BB8-9F2E-8BB01761D0E5}"/>
      </w:docPartPr>
      <w:docPartBody>
        <w:p w:rsidR="00000000" w:rsidRDefault="005579F1">
          <w:pPr>
            <w:pStyle w:val="F9C4D6C67613433783C95498DF6E609F"/>
          </w:pPr>
          <w:r w:rsidRPr="00CB478E">
            <w:rPr>
              <w:rStyle w:val="Graytext"/>
            </w:rPr>
            <w:t>yuuri@example.com</w:t>
          </w:r>
        </w:p>
      </w:docPartBody>
    </w:docPart>
    <w:docPart>
      <w:docPartPr>
        <w:name w:val="4D9E3370FF9C45BE9C2ABB0770D2AE8A"/>
        <w:category>
          <w:name w:val="General"/>
          <w:gallery w:val="placeholder"/>
        </w:category>
        <w:types>
          <w:type w:val="bbPlcHdr"/>
        </w:types>
        <w:behaviors>
          <w:behavior w:val="content"/>
        </w:behaviors>
        <w:guid w:val="{6B26E729-52AF-4CFF-8EE4-8B46554D4D9E}"/>
      </w:docPartPr>
      <w:docPartBody>
        <w:p w:rsidR="00000000" w:rsidRDefault="005579F1">
          <w:pPr>
            <w:pStyle w:val="4D9E3370FF9C45BE9C2ABB0770D2AE8A"/>
          </w:pPr>
          <w:r w:rsidRPr="00702223">
            <w:t>Yuuri Tanaka</w:t>
          </w:r>
        </w:p>
      </w:docPartBody>
    </w:docPart>
    <w:docPart>
      <w:docPartPr>
        <w:name w:val="F2CD9F5F9AE54000AA91E16D501A112E"/>
        <w:category>
          <w:name w:val="General"/>
          <w:gallery w:val="placeholder"/>
        </w:category>
        <w:types>
          <w:type w:val="bbPlcHdr"/>
        </w:types>
        <w:behaviors>
          <w:behavior w:val="content"/>
        </w:behaviors>
        <w:guid w:val="{9F2B2DCD-27A6-458D-A82D-22E82A4F5AB9}"/>
      </w:docPartPr>
      <w:docPartBody>
        <w:p w:rsidR="00000000" w:rsidRDefault="005579F1">
          <w:pPr>
            <w:pStyle w:val="F2CD9F5F9AE54000AA91E16D501A112E"/>
          </w:pPr>
          <w:r w:rsidRPr="00BF44A2">
            <w:rPr>
              <w:rStyle w:val="Graytext"/>
            </w:rPr>
            <w:t>Adrian King</w:t>
          </w:r>
        </w:p>
      </w:docPartBody>
    </w:docPart>
    <w:docPart>
      <w:docPartPr>
        <w:name w:val="1791DFA71C2D41A1B354DC781EC4FB39"/>
        <w:category>
          <w:name w:val="General"/>
          <w:gallery w:val="placeholder"/>
        </w:category>
        <w:types>
          <w:type w:val="bbPlcHdr"/>
        </w:types>
        <w:behaviors>
          <w:behavior w:val="content"/>
        </w:behaviors>
        <w:guid w:val="{D4665CB7-8A4A-4A84-938D-08A866F1BD5D}"/>
      </w:docPartPr>
      <w:docPartBody>
        <w:p w:rsidR="00000000" w:rsidRDefault="005579F1">
          <w:pPr>
            <w:pStyle w:val="1791DFA71C2D41A1B354DC781EC4FB39"/>
          </w:pPr>
          <w:r w:rsidRPr="00BF44A2">
            <w:rPr>
              <w:rStyle w:val="Graytext"/>
            </w:rPr>
            <w:t xml:space="preserve">Hiring Manager </w:t>
          </w:r>
        </w:p>
      </w:docPartBody>
    </w:docPart>
    <w:docPart>
      <w:docPartPr>
        <w:name w:val="532EE0947F9147AABAC74F874271BF3E"/>
        <w:category>
          <w:name w:val="General"/>
          <w:gallery w:val="placeholder"/>
        </w:category>
        <w:types>
          <w:type w:val="bbPlcHdr"/>
        </w:types>
        <w:behaviors>
          <w:behavior w:val="content"/>
        </w:behaviors>
        <w:guid w:val="{1693E4F6-7919-4E3C-9860-21920C20D356}"/>
      </w:docPartPr>
      <w:docPartBody>
        <w:p w:rsidR="00000000" w:rsidRDefault="005579F1">
          <w:pPr>
            <w:pStyle w:val="532EE0947F9147AABAC74F874271BF3E"/>
          </w:pPr>
          <w:r w:rsidRPr="00BF44A2">
            <w:rPr>
              <w:rStyle w:val="Graytext"/>
            </w:rPr>
            <w:t>VanArsdel, Ltd.</w:t>
          </w:r>
        </w:p>
      </w:docPartBody>
    </w:docPart>
    <w:docPart>
      <w:docPartPr>
        <w:name w:val="961BC4F90CAA4BF2AAC28371EB7FBBF1"/>
        <w:category>
          <w:name w:val="General"/>
          <w:gallery w:val="placeholder"/>
        </w:category>
        <w:types>
          <w:type w:val="bbPlcHdr"/>
        </w:types>
        <w:behaviors>
          <w:behavior w:val="content"/>
        </w:behaviors>
        <w:guid w:val="{A8824672-F244-48B6-80BF-65C34987EF02}"/>
      </w:docPartPr>
      <w:docPartBody>
        <w:p w:rsidR="00000000" w:rsidRDefault="005579F1">
          <w:pPr>
            <w:pStyle w:val="961BC4F90CAA4BF2AAC28371EB7FBBF1"/>
          </w:pPr>
          <w:r w:rsidRPr="00BF44A2">
            <w:rPr>
              <w:rStyle w:val="Graytext"/>
            </w:rPr>
            <w:t>123 Elm Avenue</w:t>
          </w:r>
        </w:p>
      </w:docPartBody>
    </w:docPart>
    <w:docPart>
      <w:docPartPr>
        <w:name w:val="CD3C002673DA4EF3BED5167422881C41"/>
        <w:category>
          <w:name w:val="General"/>
          <w:gallery w:val="placeholder"/>
        </w:category>
        <w:types>
          <w:type w:val="bbPlcHdr"/>
        </w:types>
        <w:behaviors>
          <w:behavior w:val="content"/>
        </w:behaviors>
        <w:guid w:val="{A9995595-A395-4853-A4E5-DD45E5AC4870}"/>
      </w:docPartPr>
      <w:docPartBody>
        <w:p w:rsidR="00000000" w:rsidRDefault="005579F1">
          <w:pPr>
            <w:pStyle w:val="CD3C002673DA4EF3BED5167422881C41"/>
          </w:pPr>
          <w:r w:rsidRPr="00BF44A2">
            <w:rPr>
              <w:rStyle w:val="Graytext"/>
            </w:rPr>
            <w:t>City, State 98052</w:t>
          </w:r>
        </w:p>
      </w:docPartBody>
    </w:docPart>
    <w:docPart>
      <w:docPartPr>
        <w:name w:val="515E1CD2BDAA4103B8804B8C96952B64"/>
        <w:category>
          <w:name w:val="General"/>
          <w:gallery w:val="placeholder"/>
        </w:category>
        <w:types>
          <w:type w:val="bbPlcHdr"/>
        </w:types>
        <w:behaviors>
          <w:behavior w:val="content"/>
        </w:behaviors>
        <w:guid w:val="{EF1D88D8-00C6-4CA9-AE4A-A1153AB8D17A}"/>
      </w:docPartPr>
      <w:docPartBody>
        <w:p w:rsidR="00000000" w:rsidRDefault="005579F1">
          <w:pPr>
            <w:pStyle w:val="515E1CD2BDAA4103B8804B8C96952B64"/>
          </w:pPr>
          <w:r w:rsidRPr="008539E9">
            <w:t>Dear Adrian King</w:t>
          </w:r>
          <w:r>
            <w:t>,</w:t>
          </w:r>
        </w:p>
      </w:docPartBody>
    </w:docPart>
    <w:docPart>
      <w:docPartPr>
        <w:name w:val="87FF5DC495F342CB8419FF9F8594F984"/>
        <w:category>
          <w:name w:val="General"/>
          <w:gallery w:val="placeholder"/>
        </w:category>
        <w:types>
          <w:type w:val="bbPlcHdr"/>
        </w:types>
        <w:behaviors>
          <w:behavior w:val="content"/>
        </w:behaviors>
        <w:guid w:val="{1A13774F-83FF-4AAB-99D0-F1DE5436F8FA}"/>
      </w:docPartPr>
      <w:docPartBody>
        <w:p w:rsidR="005579F1" w:rsidRDefault="005579F1"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5579F1" w:rsidRDefault="005579F1" w:rsidP="00FE4C1E">
          <w:r>
            <w:t xml:space="preserve">If you feel a second paragraph is needed, touch on areas of the role that interest you. State your desire to learn more, suggest a follow up call or email. Be clear about your respect for busy schedules. </w:t>
          </w:r>
        </w:p>
        <w:p w:rsidR="00000000" w:rsidRDefault="005579F1">
          <w:pPr>
            <w:pStyle w:val="87FF5DC495F342CB8419FF9F8594F984"/>
          </w:pPr>
          <w:r>
            <w:t>(Here’s a tip: be sure to try Word Editor for suggestions on how to make this cover letter the best it can be.)</w:t>
          </w:r>
        </w:p>
      </w:docPartBody>
    </w:docPart>
    <w:docPart>
      <w:docPartPr>
        <w:name w:val="1BA134015F954888AF54EAA4B9DD8532"/>
        <w:category>
          <w:name w:val="General"/>
          <w:gallery w:val="placeholder"/>
        </w:category>
        <w:types>
          <w:type w:val="bbPlcHdr"/>
        </w:types>
        <w:behaviors>
          <w:behavior w:val="content"/>
        </w:behaviors>
        <w:guid w:val="{113E8A68-5BB5-4AD4-96F9-2BA1F277AF27}"/>
      </w:docPartPr>
      <w:docPartBody>
        <w:p w:rsidR="00000000" w:rsidRDefault="005579F1">
          <w:pPr>
            <w:pStyle w:val="1BA134015F954888AF54EAA4B9DD8532"/>
          </w:pPr>
          <w:r w:rsidRPr="008539E9">
            <w:t>Sincerely,</w:t>
          </w:r>
        </w:p>
      </w:docPartBody>
    </w:docPart>
    <w:docPart>
      <w:docPartPr>
        <w:name w:val="C961102F804B45198D83E37FBF737796"/>
        <w:category>
          <w:name w:val="General"/>
          <w:gallery w:val="placeholder"/>
        </w:category>
        <w:types>
          <w:type w:val="bbPlcHdr"/>
        </w:types>
        <w:behaviors>
          <w:behavior w:val="content"/>
        </w:behaviors>
        <w:guid w:val="{C201A775-A3F2-45E2-A025-D16A84930BA5}"/>
      </w:docPartPr>
      <w:docPartBody>
        <w:p w:rsidR="00000000" w:rsidRDefault="005579F1">
          <w:pPr>
            <w:pStyle w:val="C961102F804B45198D83E37FBF737796"/>
          </w:pPr>
          <w:r w:rsidRPr="00F148F1">
            <w:t>Yuuri Tanaka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eentext">
    <w:name w:val="Green text"/>
    <w:uiPriority w:val="1"/>
    <w:qFormat/>
    <w:rPr>
      <w:color w:val="44546A" w:themeColor="text2"/>
    </w:rPr>
  </w:style>
  <w:style w:type="paragraph" w:customStyle="1" w:styleId="FFD0BBF3FD7D48558058E06F17843748">
    <w:name w:val="FFD0BBF3FD7D48558058E06F17843748"/>
  </w:style>
  <w:style w:type="paragraph" w:customStyle="1" w:styleId="FAEC90532CA34C48B2D57DFDFBBCB4A5">
    <w:name w:val="FAEC90532CA34C48B2D57DFDFBBCB4A5"/>
  </w:style>
  <w:style w:type="paragraph" w:customStyle="1" w:styleId="FE279E6B38D64CFC98715E77EF49DB25">
    <w:name w:val="FE279E6B38D64CFC98715E77EF49DB25"/>
  </w:style>
  <w:style w:type="paragraph" w:customStyle="1" w:styleId="B93B9A9A604241A4B7377943A7B2D931">
    <w:name w:val="B93B9A9A604241A4B7377943A7B2D931"/>
  </w:style>
  <w:style w:type="paragraph" w:customStyle="1" w:styleId="5CBA05A405BE4576A3A29D2EDEB98C80">
    <w:name w:val="5CBA05A405BE4576A3A29D2EDEB98C80"/>
  </w:style>
  <w:style w:type="paragraph" w:customStyle="1" w:styleId="C6B1AB6472FD4F9BB27AF9AF438BFE0F">
    <w:name w:val="C6B1AB6472FD4F9BB27AF9AF438BFE0F"/>
  </w:style>
  <w:style w:type="paragraph" w:customStyle="1" w:styleId="D6B6DB0BE3E04D7EAE39C6522F2230F5">
    <w:name w:val="D6B6DB0BE3E04D7EAE39C6522F2230F5"/>
  </w:style>
  <w:style w:type="paragraph" w:customStyle="1" w:styleId="6D3079304C504A0B8ACC80AB97430B4C">
    <w:name w:val="6D3079304C504A0B8ACC80AB97430B4C"/>
  </w:style>
  <w:style w:type="paragraph" w:customStyle="1" w:styleId="1D280C4D5FFB44A5B68E9881DBE86602">
    <w:name w:val="1D280C4D5FFB44A5B68E9881DBE86602"/>
  </w:style>
  <w:style w:type="paragraph" w:customStyle="1" w:styleId="08F74B85AA1E4DE895746287FED12D21">
    <w:name w:val="08F74B85AA1E4DE895746287FED12D21"/>
  </w:style>
  <w:style w:type="paragraph" w:customStyle="1" w:styleId="99D60FDBD9C74476928D40A8B9384E6D">
    <w:name w:val="99D60FDBD9C74476928D40A8B9384E6D"/>
  </w:style>
  <w:style w:type="paragraph" w:customStyle="1" w:styleId="1987896C256841C8970FDAEE1B8F2426">
    <w:name w:val="1987896C256841C8970FDAEE1B8F2426"/>
  </w:style>
  <w:style w:type="paragraph" w:customStyle="1" w:styleId="B1D1822EE373428EB97AF7DB2C08C570">
    <w:name w:val="B1D1822EE373428EB97AF7DB2C08C570"/>
  </w:style>
  <w:style w:type="paragraph" w:customStyle="1" w:styleId="5BB24408261E47E6B3DF84FEA0787CB6">
    <w:name w:val="5BB24408261E47E6B3DF84FEA0787CB6"/>
  </w:style>
  <w:style w:type="character" w:customStyle="1" w:styleId="Magentatext">
    <w:name w:val="Magenta text"/>
    <w:uiPriority w:val="1"/>
    <w:qFormat/>
    <w:rPr>
      <w:color w:val="FFC000" w:themeColor="accent4"/>
    </w:rPr>
  </w:style>
  <w:style w:type="paragraph" w:customStyle="1" w:styleId="6E21CCC3944A49BCB9B4F1947FA5F734">
    <w:name w:val="6E21CCC3944A49BCB9B4F1947FA5F734"/>
  </w:style>
  <w:style w:type="paragraph" w:customStyle="1" w:styleId="5FA7FFB586DF4D519807F2335B361B1E">
    <w:name w:val="5FA7FFB586DF4D519807F2335B361B1E"/>
  </w:style>
  <w:style w:type="paragraph" w:customStyle="1" w:styleId="0305C9B92C4E4C39A2D98ABCC6B6A546">
    <w:name w:val="0305C9B92C4E4C39A2D98ABCC6B6A546"/>
  </w:style>
  <w:style w:type="paragraph" w:customStyle="1" w:styleId="CF2658323EFA480B897078341BC01690">
    <w:name w:val="CF2658323EFA480B897078341BC01690"/>
  </w:style>
  <w:style w:type="paragraph" w:customStyle="1" w:styleId="6CF1F5B09EF4454DBC7EF7BA8E5FB1E2">
    <w:name w:val="6CF1F5B09EF4454DBC7EF7BA8E5FB1E2"/>
  </w:style>
  <w:style w:type="paragraph" w:customStyle="1" w:styleId="97AA14A1720F48D5ACA1DFAD597B8E5F">
    <w:name w:val="97AA14A1720F48D5ACA1DFAD597B8E5F"/>
  </w:style>
  <w:style w:type="paragraph" w:customStyle="1" w:styleId="779D2265D8874C33B347360AAE322BDC">
    <w:name w:val="779D2265D8874C33B347360AAE322BDC"/>
  </w:style>
  <w:style w:type="paragraph" w:customStyle="1" w:styleId="7CB05A945109435DA1027EF9A7DE63A8">
    <w:name w:val="7CB05A945109435DA1027EF9A7DE63A8"/>
  </w:style>
  <w:style w:type="paragraph" w:customStyle="1" w:styleId="79572C8F5BF64565A282B6151834EC9C">
    <w:name w:val="79572C8F5BF64565A282B6151834EC9C"/>
  </w:style>
  <w:style w:type="paragraph" w:customStyle="1" w:styleId="0D8D5927FFC44F4EA0F140F1F1838E09">
    <w:name w:val="0D8D5927FFC44F4EA0F140F1F1838E09"/>
  </w:style>
  <w:style w:type="paragraph" w:customStyle="1" w:styleId="566D54C7BE3E498284C27B805A8B65F6">
    <w:name w:val="566D54C7BE3E498284C27B805A8B65F6"/>
  </w:style>
  <w:style w:type="paragraph" w:customStyle="1" w:styleId="71758ED65A85471F8C6577B9CE2CD1BF">
    <w:name w:val="71758ED65A85471F8C6577B9CE2CD1BF"/>
  </w:style>
  <w:style w:type="paragraph" w:customStyle="1" w:styleId="1B2931832E424A729AB13E5AE9DF3677">
    <w:name w:val="1B2931832E424A729AB13E5AE9DF3677"/>
  </w:style>
  <w:style w:type="paragraph" w:customStyle="1" w:styleId="D8CD6738D5134130A5D2E6173EC36050">
    <w:name w:val="D8CD6738D5134130A5D2E6173EC36050"/>
  </w:style>
  <w:style w:type="character" w:customStyle="1" w:styleId="Graytext">
    <w:name w:val="Gray text"/>
    <w:uiPriority w:val="1"/>
    <w:qFormat/>
    <w:rPr>
      <w:color w:val="808080" w:themeColor="background1" w:themeShade="80"/>
    </w:rPr>
  </w:style>
  <w:style w:type="paragraph" w:customStyle="1" w:styleId="B9F4D0A30EBF4992B22E27DF2D5D62E2">
    <w:name w:val="B9F4D0A30EBF4992B22E27DF2D5D62E2"/>
  </w:style>
  <w:style w:type="paragraph" w:customStyle="1" w:styleId="99562BD773E744258A80705B3530ADC0">
    <w:name w:val="99562BD773E744258A80705B3530ADC0"/>
  </w:style>
  <w:style w:type="paragraph" w:customStyle="1" w:styleId="A7612E80A46E4880B2EE5AA78F6890A4">
    <w:name w:val="A7612E80A46E4880B2EE5AA78F6890A4"/>
  </w:style>
  <w:style w:type="paragraph" w:customStyle="1" w:styleId="F9C4D6C67613433783C95498DF6E609F">
    <w:name w:val="F9C4D6C67613433783C95498DF6E609F"/>
  </w:style>
  <w:style w:type="paragraph" w:customStyle="1" w:styleId="4D9E3370FF9C45BE9C2ABB0770D2AE8A">
    <w:name w:val="4D9E3370FF9C45BE9C2ABB0770D2AE8A"/>
  </w:style>
  <w:style w:type="paragraph" w:customStyle="1" w:styleId="F2CD9F5F9AE54000AA91E16D501A112E">
    <w:name w:val="F2CD9F5F9AE54000AA91E16D501A112E"/>
  </w:style>
  <w:style w:type="paragraph" w:customStyle="1" w:styleId="1791DFA71C2D41A1B354DC781EC4FB39">
    <w:name w:val="1791DFA71C2D41A1B354DC781EC4FB39"/>
  </w:style>
  <w:style w:type="paragraph" w:customStyle="1" w:styleId="532EE0947F9147AABAC74F874271BF3E">
    <w:name w:val="532EE0947F9147AABAC74F874271BF3E"/>
  </w:style>
  <w:style w:type="paragraph" w:customStyle="1" w:styleId="961BC4F90CAA4BF2AAC28371EB7FBBF1">
    <w:name w:val="961BC4F90CAA4BF2AAC28371EB7FBBF1"/>
  </w:style>
  <w:style w:type="paragraph" w:customStyle="1" w:styleId="CD3C002673DA4EF3BED5167422881C41">
    <w:name w:val="CD3C002673DA4EF3BED5167422881C41"/>
  </w:style>
  <w:style w:type="paragraph" w:customStyle="1" w:styleId="515E1CD2BDAA4103B8804B8C96952B64">
    <w:name w:val="515E1CD2BDAA4103B8804B8C96952B64"/>
  </w:style>
  <w:style w:type="paragraph" w:customStyle="1" w:styleId="87FF5DC495F342CB8419FF9F8594F984">
    <w:name w:val="87FF5DC495F342CB8419FF9F8594F984"/>
  </w:style>
  <w:style w:type="paragraph" w:customStyle="1" w:styleId="1BA134015F954888AF54EAA4B9DD8532">
    <w:name w:val="1BA134015F954888AF54EAA4B9DD8532"/>
  </w:style>
  <w:style w:type="paragraph" w:customStyle="1" w:styleId="C961102F804B45198D83E37FBF737796">
    <w:name w:val="C961102F804B45198D83E37FBF7377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Image xmlns="71af3243-3dd4-4a8d-8c0d-dd76da1f02a5">
      <Url xsi:nil="true"/>
      <Description xsi:nil="true"/>
    </Image>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04AC66-D194-4986-BFBD-6FE5E2248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4D294896-D3DD-445A-8924-9B0373027BFD}">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Geometric cover letter</Template>
  <TotalTime>0</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2024-02-06T07:59:00Z</dcterms:created>
  <dcterms:modified xsi:type="dcterms:W3CDTF">2024-02-06T08:00:00Z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